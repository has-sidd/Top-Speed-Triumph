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8A4BC9" w14:textId="76020326" w:rsidR="00424CC5" w:rsidRPr="000C6B2F" w:rsidRDefault="00424CC5" w:rsidP="007A5654">
      <w:pPr>
        <w:spacing w:before="240" w:after="0" w:line="240" w:lineRule="auto"/>
        <w:rPr>
          <w:rFonts w:ascii="Times New Roman" w:hAnsi="Times New Roman" w:cs="Times New Roman"/>
          <w:b/>
          <w:bCs/>
          <w:noProof/>
          <w:sz w:val="40"/>
          <w:szCs w:val="40"/>
        </w:rPr>
      </w:pPr>
      <w:r w:rsidRPr="000C6B2F">
        <w:rPr>
          <w:rFonts w:ascii="Times New Roman" w:hAnsi="Times New Roman" w:cs="Times New Roman"/>
          <w:b/>
          <w:bCs/>
          <w:noProof/>
          <w:sz w:val="40"/>
          <w:szCs w:val="40"/>
        </w:rPr>
        <w:t>Objective\Theme:</w:t>
      </w:r>
    </w:p>
    <w:p w14:paraId="6570EB70" w14:textId="770383CB" w:rsidR="00A9204E" w:rsidRPr="007A5654" w:rsidRDefault="00424CC5" w:rsidP="007A5654">
      <w:pPr>
        <w:spacing w:before="240" w:after="0" w:line="240" w:lineRule="auto"/>
        <w:rPr>
          <w:rFonts w:ascii="Times New Roman" w:hAnsi="Times New Roman" w:cs="Times New Roman"/>
          <w:noProof/>
          <w:sz w:val="24"/>
          <w:szCs w:val="24"/>
        </w:rPr>
      </w:pPr>
      <w:r w:rsidRPr="007A5654">
        <w:rPr>
          <w:rFonts w:ascii="Times New Roman" w:hAnsi="Times New Roman" w:cs="Times New Roman"/>
          <w:noProof/>
          <w:sz w:val="24"/>
          <w:szCs w:val="24"/>
        </w:rPr>
        <w:t>Top Speed Triumph is a multiplayer car racing game developed using c# language. The main objective of this game is that, the player which is able to survive the incomming traffic till last is the winner. The score is incremented at every tick of the timer used and the one to survive till last, ends up having the most score.</w:t>
      </w:r>
    </w:p>
    <w:p w14:paraId="5CE400D9" w14:textId="637A84B3" w:rsidR="00424CC5" w:rsidRPr="007A5654" w:rsidRDefault="00424CC5" w:rsidP="007A5654">
      <w:pPr>
        <w:spacing w:before="240" w:after="0" w:line="240" w:lineRule="auto"/>
        <w:rPr>
          <w:rFonts w:ascii="Times New Roman" w:hAnsi="Times New Roman" w:cs="Times New Roman"/>
          <w:noProof/>
          <w:sz w:val="24"/>
          <w:szCs w:val="24"/>
        </w:rPr>
      </w:pPr>
      <w:r w:rsidRPr="007A5654">
        <w:rPr>
          <w:rFonts w:ascii="Times New Roman" w:hAnsi="Times New Roman" w:cs="Times New Roman"/>
          <w:noProof/>
          <w:sz w:val="24"/>
          <w:szCs w:val="24"/>
        </w:rPr>
        <w:t>The theme of this game is that the two cars in different lanes are accelerating in wrong direction. The difficulty of the game inceases every second with the increase in the speed of incomming traffic. Player 1 controls the car using W,A,S,D keys while player 2 uses arrow keys</w:t>
      </w:r>
      <w:r w:rsidR="00622469" w:rsidRPr="007A5654">
        <w:rPr>
          <w:rFonts w:ascii="Times New Roman" w:hAnsi="Times New Roman" w:cs="Times New Roman"/>
          <w:noProof/>
          <w:sz w:val="24"/>
          <w:szCs w:val="24"/>
        </w:rPr>
        <w:t>. There are different sound effects involved in this game making it more interesting. Before the start of the timer (Game), there is a sound of car starting and getting ready for the race which is followed by car accelerating sound which starts with the start of the race. At last there is also a CRASH sound when a race car collides with an incomming traffic car.</w:t>
      </w:r>
    </w:p>
    <w:p w14:paraId="7D2C945C" w14:textId="472D9DBE" w:rsidR="00622469" w:rsidRPr="007A5654" w:rsidRDefault="00622469" w:rsidP="007A5654">
      <w:pPr>
        <w:spacing w:before="240" w:after="0" w:line="240" w:lineRule="auto"/>
        <w:rPr>
          <w:rFonts w:ascii="Times New Roman" w:hAnsi="Times New Roman" w:cs="Times New Roman"/>
          <w:noProof/>
          <w:sz w:val="24"/>
          <w:szCs w:val="24"/>
        </w:rPr>
      </w:pPr>
      <w:r w:rsidRPr="007A5654">
        <w:rPr>
          <w:rFonts w:ascii="Times New Roman" w:hAnsi="Times New Roman" w:cs="Times New Roman"/>
          <w:noProof/>
          <w:sz w:val="24"/>
          <w:szCs w:val="24"/>
        </w:rPr>
        <w:t>Cars of different model and colors are involved making the game look more colorfull. Even the road lanes include many details including lanes and road seperations etc</w:t>
      </w:r>
      <w:r w:rsidR="007A5654" w:rsidRPr="007A5654">
        <w:rPr>
          <w:rFonts w:ascii="Times New Roman" w:hAnsi="Times New Roman" w:cs="Times New Roman"/>
          <w:noProof/>
          <w:sz w:val="24"/>
          <w:szCs w:val="24"/>
        </w:rPr>
        <w:t>.</w:t>
      </w:r>
    </w:p>
    <w:p w14:paraId="0A112F6D" w14:textId="77777777" w:rsidR="00622469" w:rsidRDefault="00622469" w:rsidP="000C6B2F">
      <w:pPr>
        <w:spacing w:after="0" w:line="240" w:lineRule="auto"/>
        <w:rPr>
          <w:rFonts w:ascii="Times New Roman" w:hAnsi="Times New Roman" w:cs="Times New Roman"/>
          <w:noProof/>
          <w:sz w:val="24"/>
          <w:szCs w:val="24"/>
        </w:rPr>
      </w:pPr>
    </w:p>
    <w:p w14:paraId="7CF6CA90" w14:textId="77777777" w:rsidR="00E8780B" w:rsidRDefault="00622469" w:rsidP="000C6B2F">
      <w:pPr>
        <w:spacing w:after="0" w:line="240" w:lineRule="auto"/>
        <w:rPr>
          <w:rFonts w:ascii="Times New Roman" w:hAnsi="Times New Roman" w:cs="Times New Roman"/>
          <w:noProof/>
          <w:sz w:val="24"/>
          <w:szCs w:val="24"/>
        </w:rPr>
      </w:pPr>
      <w:r>
        <w:rPr>
          <w:rFonts w:ascii="Times New Roman" w:hAnsi="Times New Roman" w:cs="Times New Roman"/>
          <w:noProof/>
          <w:sz w:val="24"/>
          <w:szCs w:val="24"/>
        </w:rPr>
        <w:t xml:space="preserve">             </w:t>
      </w:r>
    </w:p>
    <w:p w14:paraId="1EA3424F" w14:textId="77777777" w:rsidR="00E8780B" w:rsidRDefault="00E8780B" w:rsidP="000C6B2F">
      <w:pPr>
        <w:spacing w:after="0" w:line="240" w:lineRule="auto"/>
        <w:rPr>
          <w:rFonts w:ascii="Times New Roman" w:hAnsi="Times New Roman" w:cs="Times New Roman"/>
          <w:noProof/>
          <w:sz w:val="24"/>
          <w:szCs w:val="24"/>
        </w:rPr>
      </w:pPr>
    </w:p>
    <w:p w14:paraId="6E41C282" w14:textId="78338359" w:rsidR="00622469" w:rsidRDefault="00622469" w:rsidP="00E8780B">
      <w:pPr>
        <w:spacing w:after="0" w:line="240" w:lineRule="auto"/>
        <w:jc w:val="center"/>
        <w:rPr>
          <w:rFonts w:ascii="Times New Roman" w:hAnsi="Times New Roman" w:cs="Times New Roman"/>
          <w:noProof/>
          <w:sz w:val="24"/>
          <w:szCs w:val="24"/>
        </w:rPr>
      </w:pPr>
      <w:r>
        <w:rPr>
          <w:rFonts w:ascii="Times New Roman" w:hAnsi="Times New Roman" w:cs="Times New Roman"/>
          <w:noProof/>
          <w:sz w:val="24"/>
          <w:szCs w:val="24"/>
        </w:rPr>
        <w:drawing>
          <wp:inline distT="0" distB="0" distL="0" distR="0" wp14:anchorId="30FBC9D7" wp14:editId="5DC475CD">
            <wp:extent cx="4514850" cy="32277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0">
                      <a:extLst>
                        <a:ext uri="{28A0092B-C50C-407E-A947-70E740481C1C}">
                          <a14:useLocalDpi xmlns:a14="http://schemas.microsoft.com/office/drawing/2010/main" val="0"/>
                        </a:ext>
                      </a:extLst>
                    </a:blip>
                    <a:stretch>
                      <a:fillRect/>
                    </a:stretch>
                  </pic:blipFill>
                  <pic:spPr>
                    <a:xfrm>
                      <a:off x="0" y="0"/>
                      <a:ext cx="4558054" cy="3258592"/>
                    </a:xfrm>
                    <a:prstGeom prst="rect">
                      <a:avLst/>
                    </a:prstGeom>
                  </pic:spPr>
                </pic:pic>
              </a:graphicData>
            </a:graphic>
          </wp:inline>
        </w:drawing>
      </w:r>
      <w:r w:rsidRPr="00622469">
        <w:rPr>
          <w:rFonts w:ascii="Times New Roman" w:hAnsi="Times New Roman" w:cs="Times New Roman"/>
          <w:noProof/>
          <w:sz w:val="24"/>
          <w:szCs w:val="24"/>
        </w:rPr>
        <w:t>.</w:t>
      </w:r>
    </w:p>
    <w:p w14:paraId="30E7EB56" w14:textId="77777777" w:rsidR="007A5654" w:rsidRDefault="007A5654" w:rsidP="000C6B2F">
      <w:pPr>
        <w:spacing w:after="0" w:line="240" w:lineRule="auto"/>
        <w:rPr>
          <w:rFonts w:ascii="Times New Roman" w:hAnsi="Times New Roman" w:cs="Times New Roman"/>
          <w:b/>
          <w:bCs/>
          <w:noProof/>
          <w:sz w:val="40"/>
          <w:szCs w:val="40"/>
        </w:rPr>
      </w:pPr>
    </w:p>
    <w:p w14:paraId="72C10965" w14:textId="77777777" w:rsidR="00E8780B" w:rsidRDefault="00E8780B" w:rsidP="000C6B2F">
      <w:pPr>
        <w:spacing w:after="0" w:line="240" w:lineRule="auto"/>
        <w:rPr>
          <w:rFonts w:ascii="Times New Roman" w:hAnsi="Times New Roman" w:cs="Times New Roman"/>
          <w:b/>
          <w:bCs/>
          <w:noProof/>
          <w:sz w:val="40"/>
          <w:szCs w:val="40"/>
        </w:rPr>
      </w:pPr>
    </w:p>
    <w:p w14:paraId="7141C0A2" w14:textId="77777777" w:rsidR="00E8780B" w:rsidRDefault="00E8780B" w:rsidP="000C6B2F">
      <w:pPr>
        <w:spacing w:after="0" w:line="240" w:lineRule="auto"/>
        <w:rPr>
          <w:rFonts w:ascii="Times New Roman" w:hAnsi="Times New Roman" w:cs="Times New Roman"/>
          <w:b/>
          <w:bCs/>
          <w:noProof/>
          <w:sz w:val="40"/>
          <w:szCs w:val="40"/>
        </w:rPr>
      </w:pPr>
    </w:p>
    <w:p w14:paraId="3361A56D" w14:textId="77777777" w:rsidR="00E8780B" w:rsidRDefault="00E8780B" w:rsidP="000C6B2F">
      <w:pPr>
        <w:spacing w:after="0" w:line="240" w:lineRule="auto"/>
        <w:rPr>
          <w:rFonts w:ascii="Times New Roman" w:hAnsi="Times New Roman" w:cs="Times New Roman"/>
          <w:b/>
          <w:bCs/>
          <w:noProof/>
          <w:sz w:val="40"/>
          <w:szCs w:val="40"/>
        </w:rPr>
      </w:pPr>
    </w:p>
    <w:p w14:paraId="51758526" w14:textId="77777777" w:rsidR="00E8780B" w:rsidRDefault="00E8780B" w:rsidP="000C6B2F">
      <w:pPr>
        <w:spacing w:after="0" w:line="240" w:lineRule="auto"/>
        <w:rPr>
          <w:rFonts w:ascii="Times New Roman" w:hAnsi="Times New Roman" w:cs="Times New Roman"/>
          <w:b/>
          <w:bCs/>
          <w:noProof/>
          <w:sz w:val="40"/>
          <w:szCs w:val="40"/>
        </w:rPr>
      </w:pPr>
    </w:p>
    <w:p w14:paraId="260E6B33" w14:textId="77777777" w:rsidR="00E8780B" w:rsidRDefault="00E8780B" w:rsidP="000C6B2F">
      <w:pPr>
        <w:spacing w:after="0" w:line="240" w:lineRule="auto"/>
        <w:rPr>
          <w:rFonts w:ascii="Times New Roman" w:hAnsi="Times New Roman" w:cs="Times New Roman"/>
          <w:b/>
          <w:bCs/>
          <w:noProof/>
          <w:sz w:val="40"/>
          <w:szCs w:val="40"/>
        </w:rPr>
      </w:pPr>
    </w:p>
    <w:p w14:paraId="06F5AE61" w14:textId="2481E3D7" w:rsidR="000C6B2F" w:rsidRDefault="000C6B2F" w:rsidP="000C6B2F">
      <w:pPr>
        <w:spacing w:after="0" w:line="240" w:lineRule="auto"/>
        <w:rPr>
          <w:rFonts w:ascii="Times New Roman" w:hAnsi="Times New Roman" w:cs="Times New Roman"/>
          <w:b/>
          <w:bCs/>
          <w:noProof/>
          <w:sz w:val="40"/>
          <w:szCs w:val="40"/>
        </w:rPr>
      </w:pPr>
      <w:r w:rsidRPr="000C6B2F">
        <w:rPr>
          <w:rFonts w:ascii="Times New Roman" w:hAnsi="Times New Roman" w:cs="Times New Roman"/>
          <w:b/>
          <w:bCs/>
          <w:noProof/>
          <w:sz w:val="40"/>
          <w:szCs w:val="40"/>
        </w:rPr>
        <w:t>CODE:</w:t>
      </w:r>
    </w:p>
    <w:p w14:paraId="2E031446" w14:textId="77777777" w:rsidR="007A5654" w:rsidRDefault="007A5654" w:rsidP="000C6B2F">
      <w:pPr>
        <w:spacing w:after="0" w:line="240" w:lineRule="auto"/>
        <w:rPr>
          <w:rFonts w:ascii="Times New Roman" w:hAnsi="Times New Roman" w:cs="Times New Roman"/>
          <w:noProof/>
          <w:sz w:val="19"/>
          <w:szCs w:val="19"/>
        </w:rPr>
      </w:pPr>
    </w:p>
    <w:p w14:paraId="055E32A9" w14:textId="0FEA63CB" w:rsidR="000C6B2F" w:rsidRPr="007A5654" w:rsidRDefault="000C6B2F" w:rsidP="000C6B2F">
      <w:pPr>
        <w:spacing w:after="0" w:line="240" w:lineRule="auto"/>
        <w:rPr>
          <w:rFonts w:ascii="Times New Roman" w:hAnsi="Times New Roman" w:cs="Times New Roman"/>
          <w:noProof/>
          <w:sz w:val="20"/>
          <w:szCs w:val="20"/>
        </w:rPr>
      </w:pPr>
      <w:r w:rsidRPr="007A5654">
        <w:rPr>
          <w:rFonts w:ascii="Times New Roman" w:hAnsi="Times New Roman" w:cs="Times New Roman"/>
          <w:noProof/>
          <w:sz w:val="20"/>
          <w:szCs w:val="20"/>
        </w:rPr>
        <w:t>using System;</w:t>
      </w:r>
    </w:p>
    <w:p w14:paraId="09CA4135" w14:textId="77777777" w:rsidR="000C6B2F" w:rsidRPr="007A5654" w:rsidRDefault="000C6B2F" w:rsidP="000C6B2F">
      <w:pPr>
        <w:spacing w:after="0" w:line="240" w:lineRule="auto"/>
        <w:rPr>
          <w:rFonts w:ascii="Times New Roman" w:hAnsi="Times New Roman" w:cs="Times New Roman"/>
          <w:noProof/>
          <w:sz w:val="20"/>
          <w:szCs w:val="20"/>
        </w:rPr>
      </w:pPr>
      <w:r w:rsidRPr="007A5654">
        <w:rPr>
          <w:rFonts w:ascii="Times New Roman" w:hAnsi="Times New Roman" w:cs="Times New Roman"/>
          <w:noProof/>
          <w:sz w:val="20"/>
          <w:szCs w:val="20"/>
        </w:rPr>
        <w:t>using System.Collections.Generic;</w:t>
      </w:r>
    </w:p>
    <w:p w14:paraId="2F34507E" w14:textId="77777777" w:rsidR="000C6B2F" w:rsidRPr="007A5654" w:rsidRDefault="000C6B2F" w:rsidP="000C6B2F">
      <w:pPr>
        <w:spacing w:after="0" w:line="240" w:lineRule="auto"/>
        <w:rPr>
          <w:rFonts w:ascii="Times New Roman" w:hAnsi="Times New Roman" w:cs="Times New Roman"/>
          <w:noProof/>
          <w:sz w:val="20"/>
          <w:szCs w:val="20"/>
        </w:rPr>
      </w:pPr>
      <w:r w:rsidRPr="007A5654">
        <w:rPr>
          <w:rFonts w:ascii="Times New Roman" w:hAnsi="Times New Roman" w:cs="Times New Roman"/>
          <w:noProof/>
          <w:sz w:val="20"/>
          <w:szCs w:val="20"/>
        </w:rPr>
        <w:t>using System.ComponentModel;</w:t>
      </w:r>
    </w:p>
    <w:p w14:paraId="0500BB22" w14:textId="77777777" w:rsidR="000C6B2F" w:rsidRPr="007A5654" w:rsidRDefault="000C6B2F" w:rsidP="000C6B2F">
      <w:pPr>
        <w:spacing w:after="0" w:line="240" w:lineRule="auto"/>
        <w:rPr>
          <w:rFonts w:ascii="Times New Roman" w:hAnsi="Times New Roman" w:cs="Times New Roman"/>
          <w:noProof/>
          <w:sz w:val="20"/>
          <w:szCs w:val="20"/>
        </w:rPr>
      </w:pPr>
      <w:r w:rsidRPr="007A5654">
        <w:rPr>
          <w:rFonts w:ascii="Times New Roman" w:hAnsi="Times New Roman" w:cs="Times New Roman"/>
          <w:noProof/>
          <w:sz w:val="20"/>
          <w:szCs w:val="20"/>
        </w:rPr>
        <w:t>using System.Data;</w:t>
      </w:r>
    </w:p>
    <w:p w14:paraId="0817B42A" w14:textId="77777777" w:rsidR="000C6B2F" w:rsidRPr="007A5654" w:rsidRDefault="000C6B2F" w:rsidP="000C6B2F">
      <w:pPr>
        <w:spacing w:after="0" w:line="240" w:lineRule="auto"/>
        <w:rPr>
          <w:rFonts w:ascii="Times New Roman" w:hAnsi="Times New Roman" w:cs="Times New Roman"/>
          <w:noProof/>
          <w:sz w:val="20"/>
          <w:szCs w:val="20"/>
        </w:rPr>
      </w:pPr>
      <w:r w:rsidRPr="007A5654">
        <w:rPr>
          <w:rFonts w:ascii="Times New Roman" w:hAnsi="Times New Roman" w:cs="Times New Roman"/>
          <w:noProof/>
          <w:sz w:val="20"/>
          <w:szCs w:val="20"/>
        </w:rPr>
        <w:t>using System.Drawing;</w:t>
      </w:r>
    </w:p>
    <w:p w14:paraId="10675433" w14:textId="77777777" w:rsidR="000C6B2F" w:rsidRPr="007A5654" w:rsidRDefault="000C6B2F" w:rsidP="000C6B2F">
      <w:pPr>
        <w:spacing w:after="0" w:line="240" w:lineRule="auto"/>
        <w:rPr>
          <w:rFonts w:ascii="Times New Roman" w:hAnsi="Times New Roman" w:cs="Times New Roman"/>
          <w:noProof/>
          <w:sz w:val="20"/>
          <w:szCs w:val="20"/>
        </w:rPr>
      </w:pPr>
      <w:r w:rsidRPr="007A5654">
        <w:rPr>
          <w:rFonts w:ascii="Times New Roman" w:hAnsi="Times New Roman" w:cs="Times New Roman"/>
          <w:noProof/>
          <w:sz w:val="20"/>
          <w:szCs w:val="20"/>
        </w:rPr>
        <w:t>using System.Linq;</w:t>
      </w:r>
    </w:p>
    <w:p w14:paraId="6715F10E" w14:textId="77777777" w:rsidR="000C6B2F" w:rsidRPr="007A5654" w:rsidRDefault="000C6B2F" w:rsidP="000C6B2F">
      <w:pPr>
        <w:spacing w:after="0" w:line="240" w:lineRule="auto"/>
        <w:rPr>
          <w:rFonts w:ascii="Times New Roman" w:hAnsi="Times New Roman" w:cs="Times New Roman"/>
          <w:noProof/>
          <w:sz w:val="20"/>
          <w:szCs w:val="20"/>
        </w:rPr>
      </w:pPr>
      <w:r w:rsidRPr="007A5654">
        <w:rPr>
          <w:rFonts w:ascii="Times New Roman" w:hAnsi="Times New Roman" w:cs="Times New Roman"/>
          <w:noProof/>
          <w:sz w:val="20"/>
          <w:szCs w:val="20"/>
        </w:rPr>
        <w:t>using System.Text;</w:t>
      </w:r>
    </w:p>
    <w:p w14:paraId="4FCD9FB2" w14:textId="77777777" w:rsidR="000C6B2F" w:rsidRPr="007A5654" w:rsidRDefault="000C6B2F" w:rsidP="000C6B2F">
      <w:pPr>
        <w:spacing w:after="0" w:line="240" w:lineRule="auto"/>
        <w:rPr>
          <w:rFonts w:ascii="Times New Roman" w:hAnsi="Times New Roman" w:cs="Times New Roman"/>
          <w:noProof/>
          <w:sz w:val="20"/>
          <w:szCs w:val="20"/>
        </w:rPr>
      </w:pPr>
      <w:r w:rsidRPr="007A5654">
        <w:rPr>
          <w:rFonts w:ascii="Times New Roman" w:hAnsi="Times New Roman" w:cs="Times New Roman"/>
          <w:noProof/>
          <w:sz w:val="20"/>
          <w:szCs w:val="20"/>
        </w:rPr>
        <w:t>using System.Threading.Tasks;</w:t>
      </w:r>
    </w:p>
    <w:p w14:paraId="1E7441F0" w14:textId="77777777" w:rsidR="000C6B2F" w:rsidRPr="007A5654" w:rsidRDefault="000C6B2F" w:rsidP="000C6B2F">
      <w:pPr>
        <w:spacing w:after="0" w:line="240" w:lineRule="auto"/>
        <w:rPr>
          <w:rFonts w:ascii="Times New Roman" w:hAnsi="Times New Roman" w:cs="Times New Roman"/>
          <w:noProof/>
          <w:sz w:val="20"/>
          <w:szCs w:val="20"/>
        </w:rPr>
      </w:pPr>
      <w:r w:rsidRPr="007A5654">
        <w:rPr>
          <w:rFonts w:ascii="Times New Roman" w:hAnsi="Times New Roman" w:cs="Times New Roman"/>
          <w:noProof/>
          <w:sz w:val="20"/>
          <w:szCs w:val="20"/>
        </w:rPr>
        <w:t>using System.Windows.Forms;</w:t>
      </w:r>
    </w:p>
    <w:p w14:paraId="6D125898" w14:textId="77777777" w:rsidR="000C6B2F" w:rsidRPr="007A5654" w:rsidRDefault="000C6B2F" w:rsidP="000C6B2F">
      <w:pPr>
        <w:spacing w:after="0" w:line="240" w:lineRule="auto"/>
        <w:rPr>
          <w:rFonts w:ascii="Times New Roman" w:hAnsi="Times New Roman" w:cs="Times New Roman"/>
          <w:noProof/>
          <w:sz w:val="20"/>
          <w:szCs w:val="20"/>
        </w:rPr>
      </w:pPr>
      <w:r w:rsidRPr="007A5654">
        <w:rPr>
          <w:rFonts w:ascii="Times New Roman" w:hAnsi="Times New Roman" w:cs="Times New Roman"/>
          <w:noProof/>
          <w:sz w:val="20"/>
          <w:szCs w:val="20"/>
        </w:rPr>
        <w:t>using System.Media;</w:t>
      </w:r>
    </w:p>
    <w:p w14:paraId="73DDB933" w14:textId="77777777" w:rsidR="000C6B2F" w:rsidRPr="007A5654" w:rsidRDefault="000C6B2F" w:rsidP="000C6B2F">
      <w:pPr>
        <w:spacing w:after="0" w:line="240" w:lineRule="auto"/>
        <w:rPr>
          <w:rFonts w:ascii="Times New Roman" w:hAnsi="Times New Roman" w:cs="Times New Roman"/>
          <w:noProof/>
          <w:sz w:val="20"/>
          <w:szCs w:val="20"/>
        </w:rPr>
      </w:pPr>
    </w:p>
    <w:p w14:paraId="1C16CEA5" w14:textId="77777777" w:rsidR="000C6B2F" w:rsidRPr="007A5654" w:rsidRDefault="000C6B2F" w:rsidP="000C6B2F">
      <w:pPr>
        <w:spacing w:after="0" w:line="240" w:lineRule="auto"/>
        <w:rPr>
          <w:rFonts w:ascii="Times New Roman" w:hAnsi="Times New Roman" w:cs="Times New Roman"/>
          <w:noProof/>
          <w:sz w:val="20"/>
          <w:szCs w:val="20"/>
        </w:rPr>
      </w:pPr>
      <w:r w:rsidRPr="007A5654">
        <w:rPr>
          <w:rFonts w:ascii="Times New Roman" w:hAnsi="Times New Roman" w:cs="Times New Roman"/>
          <w:noProof/>
          <w:sz w:val="20"/>
          <w:szCs w:val="20"/>
        </w:rPr>
        <w:t>namespace Project</w:t>
      </w:r>
    </w:p>
    <w:p w14:paraId="32023FD2" w14:textId="77777777" w:rsidR="000C6B2F" w:rsidRPr="007A5654" w:rsidRDefault="000C6B2F" w:rsidP="000C6B2F">
      <w:pPr>
        <w:spacing w:after="0" w:line="240" w:lineRule="auto"/>
        <w:rPr>
          <w:rFonts w:ascii="Times New Roman" w:hAnsi="Times New Roman" w:cs="Times New Roman"/>
          <w:noProof/>
          <w:sz w:val="20"/>
          <w:szCs w:val="20"/>
        </w:rPr>
      </w:pPr>
      <w:r w:rsidRPr="007A5654">
        <w:rPr>
          <w:rFonts w:ascii="Times New Roman" w:hAnsi="Times New Roman" w:cs="Times New Roman"/>
          <w:noProof/>
          <w:sz w:val="20"/>
          <w:szCs w:val="20"/>
        </w:rPr>
        <w:t>{</w:t>
      </w:r>
    </w:p>
    <w:p w14:paraId="1B5737C1" w14:textId="77777777" w:rsidR="000C6B2F" w:rsidRPr="007A5654" w:rsidRDefault="000C6B2F" w:rsidP="000C6B2F">
      <w:pPr>
        <w:spacing w:after="0" w:line="240" w:lineRule="auto"/>
        <w:rPr>
          <w:rFonts w:ascii="Times New Roman" w:hAnsi="Times New Roman" w:cs="Times New Roman"/>
          <w:noProof/>
          <w:sz w:val="20"/>
          <w:szCs w:val="20"/>
        </w:rPr>
      </w:pPr>
      <w:r w:rsidRPr="007A5654">
        <w:rPr>
          <w:rFonts w:ascii="Times New Roman" w:hAnsi="Times New Roman" w:cs="Times New Roman"/>
          <w:noProof/>
          <w:sz w:val="20"/>
          <w:szCs w:val="20"/>
        </w:rPr>
        <w:t xml:space="preserve">    public partial class crash2 : Form</w:t>
      </w:r>
    </w:p>
    <w:p w14:paraId="7C02A021" w14:textId="77777777" w:rsidR="000C6B2F" w:rsidRPr="007A5654" w:rsidRDefault="000C6B2F" w:rsidP="000C6B2F">
      <w:pPr>
        <w:spacing w:after="0" w:line="240" w:lineRule="auto"/>
        <w:rPr>
          <w:rFonts w:ascii="Times New Roman" w:hAnsi="Times New Roman" w:cs="Times New Roman"/>
          <w:noProof/>
          <w:sz w:val="20"/>
          <w:szCs w:val="20"/>
        </w:rPr>
      </w:pPr>
      <w:r w:rsidRPr="007A5654">
        <w:rPr>
          <w:rFonts w:ascii="Times New Roman" w:hAnsi="Times New Roman" w:cs="Times New Roman"/>
          <w:noProof/>
          <w:sz w:val="20"/>
          <w:szCs w:val="20"/>
        </w:rPr>
        <w:t xml:space="preserve">    {</w:t>
      </w:r>
    </w:p>
    <w:p w14:paraId="0BC61AF6" w14:textId="77777777" w:rsidR="000C6B2F" w:rsidRPr="007A5654" w:rsidRDefault="000C6B2F" w:rsidP="000C6B2F">
      <w:pPr>
        <w:spacing w:after="0" w:line="240" w:lineRule="auto"/>
        <w:rPr>
          <w:rFonts w:ascii="Times New Roman" w:hAnsi="Times New Roman" w:cs="Times New Roman"/>
          <w:noProof/>
          <w:sz w:val="20"/>
          <w:szCs w:val="20"/>
        </w:rPr>
      </w:pPr>
      <w:r w:rsidRPr="007A5654">
        <w:rPr>
          <w:rFonts w:ascii="Times New Roman" w:hAnsi="Times New Roman" w:cs="Times New Roman"/>
          <w:noProof/>
          <w:sz w:val="20"/>
          <w:szCs w:val="20"/>
        </w:rPr>
        <w:t xml:space="preserve">        public crash2()</w:t>
      </w:r>
    </w:p>
    <w:p w14:paraId="4A050457" w14:textId="77777777" w:rsidR="000C6B2F" w:rsidRPr="007A5654" w:rsidRDefault="000C6B2F" w:rsidP="000C6B2F">
      <w:pPr>
        <w:spacing w:after="0" w:line="240" w:lineRule="auto"/>
        <w:rPr>
          <w:rFonts w:ascii="Times New Roman" w:hAnsi="Times New Roman" w:cs="Times New Roman"/>
          <w:noProof/>
          <w:sz w:val="20"/>
          <w:szCs w:val="20"/>
        </w:rPr>
      </w:pPr>
      <w:r w:rsidRPr="007A5654">
        <w:rPr>
          <w:rFonts w:ascii="Times New Roman" w:hAnsi="Times New Roman" w:cs="Times New Roman"/>
          <w:noProof/>
          <w:sz w:val="20"/>
          <w:szCs w:val="20"/>
        </w:rPr>
        <w:t xml:space="preserve">        {</w:t>
      </w:r>
    </w:p>
    <w:p w14:paraId="3D84678E" w14:textId="77777777" w:rsidR="000C6B2F" w:rsidRPr="007A5654" w:rsidRDefault="000C6B2F" w:rsidP="000C6B2F">
      <w:pPr>
        <w:spacing w:after="0" w:line="240" w:lineRule="auto"/>
        <w:rPr>
          <w:rFonts w:ascii="Times New Roman" w:hAnsi="Times New Roman" w:cs="Times New Roman"/>
          <w:noProof/>
          <w:sz w:val="20"/>
          <w:szCs w:val="20"/>
        </w:rPr>
      </w:pPr>
      <w:r w:rsidRPr="007A5654">
        <w:rPr>
          <w:rFonts w:ascii="Times New Roman" w:hAnsi="Times New Roman" w:cs="Times New Roman"/>
          <w:noProof/>
          <w:sz w:val="20"/>
          <w:szCs w:val="20"/>
        </w:rPr>
        <w:t xml:space="preserve">            InitializeComponent();</w:t>
      </w:r>
    </w:p>
    <w:p w14:paraId="1B858649" w14:textId="77777777" w:rsidR="000C6B2F" w:rsidRPr="007A5654" w:rsidRDefault="000C6B2F" w:rsidP="000C6B2F">
      <w:pPr>
        <w:spacing w:after="0" w:line="240" w:lineRule="auto"/>
        <w:rPr>
          <w:rFonts w:ascii="Times New Roman" w:hAnsi="Times New Roman" w:cs="Times New Roman"/>
          <w:noProof/>
          <w:sz w:val="20"/>
          <w:szCs w:val="20"/>
        </w:rPr>
      </w:pPr>
      <w:r w:rsidRPr="007A5654">
        <w:rPr>
          <w:rFonts w:ascii="Times New Roman" w:hAnsi="Times New Roman" w:cs="Times New Roman"/>
          <w:noProof/>
          <w:sz w:val="20"/>
          <w:szCs w:val="20"/>
        </w:rPr>
        <w:t xml:space="preserve">            //Labels used:</w:t>
      </w:r>
    </w:p>
    <w:p w14:paraId="6C7D4DDF" w14:textId="77777777" w:rsidR="000C6B2F" w:rsidRPr="007A5654" w:rsidRDefault="000C6B2F" w:rsidP="000C6B2F">
      <w:pPr>
        <w:spacing w:after="0" w:line="240" w:lineRule="auto"/>
        <w:rPr>
          <w:rFonts w:ascii="Times New Roman" w:hAnsi="Times New Roman" w:cs="Times New Roman"/>
          <w:noProof/>
          <w:sz w:val="20"/>
          <w:szCs w:val="20"/>
        </w:rPr>
      </w:pPr>
      <w:r w:rsidRPr="007A5654">
        <w:rPr>
          <w:rFonts w:ascii="Times New Roman" w:hAnsi="Times New Roman" w:cs="Times New Roman"/>
          <w:noProof/>
          <w:sz w:val="20"/>
          <w:szCs w:val="20"/>
        </w:rPr>
        <w:t xml:space="preserve">            crash.Visible = false;</w:t>
      </w:r>
    </w:p>
    <w:p w14:paraId="1E215C6D" w14:textId="77777777" w:rsidR="000C6B2F" w:rsidRPr="007A5654" w:rsidRDefault="000C6B2F" w:rsidP="000C6B2F">
      <w:pPr>
        <w:spacing w:after="0" w:line="240" w:lineRule="auto"/>
        <w:rPr>
          <w:rFonts w:ascii="Times New Roman" w:hAnsi="Times New Roman" w:cs="Times New Roman"/>
          <w:noProof/>
          <w:sz w:val="20"/>
          <w:szCs w:val="20"/>
        </w:rPr>
      </w:pPr>
      <w:r w:rsidRPr="007A5654">
        <w:rPr>
          <w:rFonts w:ascii="Times New Roman" w:hAnsi="Times New Roman" w:cs="Times New Roman"/>
          <w:noProof/>
          <w:sz w:val="20"/>
          <w:szCs w:val="20"/>
        </w:rPr>
        <w:t xml:space="preserve">            crash1.Visible = false;</w:t>
      </w:r>
    </w:p>
    <w:p w14:paraId="00E3712E" w14:textId="77777777" w:rsidR="000C6B2F" w:rsidRPr="007A5654" w:rsidRDefault="000C6B2F" w:rsidP="000C6B2F">
      <w:pPr>
        <w:spacing w:after="0" w:line="240" w:lineRule="auto"/>
        <w:rPr>
          <w:rFonts w:ascii="Times New Roman" w:hAnsi="Times New Roman" w:cs="Times New Roman"/>
          <w:noProof/>
          <w:sz w:val="20"/>
          <w:szCs w:val="20"/>
        </w:rPr>
      </w:pPr>
      <w:r w:rsidRPr="007A5654">
        <w:rPr>
          <w:rFonts w:ascii="Times New Roman" w:hAnsi="Times New Roman" w:cs="Times New Roman"/>
          <w:noProof/>
          <w:sz w:val="20"/>
          <w:szCs w:val="20"/>
        </w:rPr>
        <w:t xml:space="preserve">            over.Visible = false;</w:t>
      </w:r>
    </w:p>
    <w:p w14:paraId="3079B24D" w14:textId="77777777" w:rsidR="000C6B2F" w:rsidRPr="007A5654" w:rsidRDefault="000C6B2F" w:rsidP="000C6B2F">
      <w:pPr>
        <w:spacing w:after="0" w:line="240" w:lineRule="auto"/>
        <w:rPr>
          <w:rFonts w:ascii="Times New Roman" w:hAnsi="Times New Roman" w:cs="Times New Roman"/>
          <w:noProof/>
          <w:sz w:val="20"/>
          <w:szCs w:val="20"/>
        </w:rPr>
      </w:pPr>
      <w:r w:rsidRPr="007A5654">
        <w:rPr>
          <w:rFonts w:ascii="Times New Roman" w:hAnsi="Times New Roman" w:cs="Times New Roman"/>
          <w:noProof/>
          <w:sz w:val="20"/>
          <w:szCs w:val="20"/>
        </w:rPr>
        <w:t xml:space="preserve">            winner.Visible = false;</w:t>
      </w:r>
    </w:p>
    <w:p w14:paraId="47B9FD7A" w14:textId="77777777" w:rsidR="000C6B2F" w:rsidRPr="007A5654" w:rsidRDefault="000C6B2F" w:rsidP="000C6B2F">
      <w:pPr>
        <w:spacing w:after="0" w:line="240" w:lineRule="auto"/>
        <w:rPr>
          <w:rFonts w:ascii="Times New Roman" w:hAnsi="Times New Roman" w:cs="Times New Roman"/>
          <w:noProof/>
          <w:sz w:val="20"/>
          <w:szCs w:val="20"/>
        </w:rPr>
      </w:pPr>
      <w:r w:rsidRPr="007A5654">
        <w:rPr>
          <w:rFonts w:ascii="Times New Roman" w:hAnsi="Times New Roman" w:cs="Times New Roman"/>
          <w:noProof/>
          <w:sz w:val="20"/>
          <w:szCs w:val="20"/>
        </w:rPr>
        <w:t xml:space="preserve">        }</w:t>
      </w:r>
    </w:p>
    <w:p w14:paraId="453E1DEE" w14:textId="77777777" w:rsidR="000C6B2F" w:rsidRPr="007A5654" w:rsidRDefault="000C6B2F" w:rsidP="000C6B2F">
      <w:pPr>
        <w:spacing w:after="0" w:line="240" w:lineRule="auto"/>
        <w:rPr>
          <w:rFonts w:ascii="Times New Roman" w:hAnsi="Times New Roman" w:cs="Times New Roman"/>
          <w:noProof/>
          <w:sz w:val="20"/>
          <w:szCs w:val="20"/>
        </w:rPr>
      </w:pPr>
      <w:r w:rsidRPr="007A5654">
        <w:rPr>
          <w:rFonts w:ascii="Times New Roman" w:hAnsi="Times New Roman" w:cs="Times New Roman"/>
          <w:noProof/>
          <w:sz w:val="20"/>
          <w:szCs w:val="20"/>
        </w:rPr>
        <w:t xml:space="preserve">        int carspeed = 15;  //change in cars</w:t>
      </w:r>
    </w:p>
    <w:p w14:paraId="7B0F0521" w14:textId="77777777" w:rsidR="000C6B2F" w:rsidRPr="007A5654" w:rsidRDefault="000C6B2F" w:rsidP="000C6B2F">
      <w:pPr>
        <w:spacing w:after="0" w:line="240" w:lineRule="auto"/>
        <w:rPr>
          <w:rFonts w:ascii="Times New Roman" w:hAnsi="Times New Roman" w:cs="Times New Roman"/>
          <w:noProof/>
          <w:sz w:val="20"/>
          <w:szCs w:val="20"/>
        </w:rPr>
      </w:pPr>
      <w:r w:rsidRPr="007A5654">
        <w:rPr>
          <w:rFonts w:ascii="Times New Roman" w:hAnsi="Times New Roman" w:cs="Times New Roman"/>
          <w:noProof/>
          <w:sz w:val="20"/>
          <w:szCs w:val="20"/>
        </w:rPr>
        <w:t xml:space="preserve">        double trafficspeed1, trafficspeed2; // speed of the game(difficulty)</w:t>
      </w:r>
    </w:p>
    <w:p w14:paraId="0A44C2BF" w14:textId="77777777" w:rsidR="000C6B2F" w:rsidRPr="007A5654" w:rsidRDefault="000C6B2F" w:rsidP="000C6B2F">
      <w:pPr>
        <w:spacing w:after="0" w:line="240" w:lineRule="auto"/>
        <w:rPr>
          <w:rFonts w:ascii="Times New Roman" w:hAnsi="Times New Roman" w:cs="Times New Roman"/>
          <w:noProof/>
          <w:sz w:val="20"/>
          <w:szCs w:val="20"/>
        </w:rPr>
      </w:pPr>
      <w:r w:rsidRPr="007A5654">
        <w:rPr>
          <w:rFonts w:ascii="Times New Roman" w:hAnsi="Times New Roman" w:cs="Times New Roman"/>
          <w:noProof/>
          <w:sz w:val="20"/>
          <w:szCs w:val="20"/>
        </w:rPr>
        <w:t xml:space="preserve">        int score1, score2 = 0;</w:t>
      </w:r>
    </w:p>
    <w:p w14:paraId="0AEFC154" w14:textId="77777777" w:rsidR="000C6B2F" w:rsidRPr="007A5654" w:rsidRDefault="000C6B2F" w:rsidP="000C6B2F">
      <w:pPr>
        <w:spacing w:after="0" w:line="240" w:lineRule="auto"/>
        <w:rPr>
          <w:rFonts w:ascii="Times New Roman" w:hAnsi="Times New Roman" w:cs="Times New Roman"/>
          <w:noProof/>
          <w:sz w:val="20"/>
          <w:szCs w:val="20"/>
        </w:rPr>
      </w:pPr>
      <w:r w:rsidRPr="007A5654">
        <w:rPr>
          <w:rFonts w:ascii="Times New Roman" w:hAnsi="Times New Roman" w:cs="Times New Roman"/>
          <w:noProof/>
          <w:sz w:val="20"/>
          <w:szCs w:val="20"/>
        </w:rPr>
        <w:t xml:space="preserve">        // Sounds used:</w:t>
      </w:r>
    </w:p>
    <w:p w14:paraId="2AD85FE0" w14:textId="77777777" w:rsidR="000C6B2F" w:rsidRPr="007A5654" w:rsidRDefault="000C6B2F" w:rsidP="000C6B2F">
      <w:pPr>
        <w:spacing w:after="0" w:line="240" w:lineRule="auto"/>
        <w:rPr>
          <w:rFonts w:ascii="Times New Roman" w:hAnsi="Times New Roman" w:cs="Times New Roman"/>
          <w:noProof/>
          <w:sz w:val="20"/>
          <w:szCs w:val="20"/>
        </w:rPr>
      </w:pPr>
      <w:r w:rsidRPr="007A5654">
        <w:rPr>
          <w:rFonts w:ascii="Times New Roman" w:hAnsi="Times New Roman" w:cs="Times New Roman"/>
          <w:noProof/>
          <w:sz w:val="20"/>
          <w:szCs w:val="20"/>
        </w:rPr>
        <w:t xml:space="preserve">        SoundPlayer crash_sound = new SoundPlayer(@"E:/crash.wav");</w:t>
      </w:r>
    </w:p>
    <w:p w14:paraId="49E2DC3B" w14:textId="77777777" w:rsidR="000C6B2F" w:rsidRPr="007A5654" w:rsidRDefault="000C6B2F" w:rsidP="000C6B2F">
      <w:pPr>
        <w:spacing w:after="0" w:line="240" w:lineRule="auto"/>
        <w:rPr>
          <w:rFonts w:ascii="Times New Roman" w:hAnsi="Times New Roman" w:cs="Times New Roman"/>
          <w:noProof/>
          <w:sz w:val="20"/>
          <w:szCs w:val="20"/>
        </w:rPr>
      </w:pPr>
      <w:r w:rsidRPr="007A5654">
        <w:rPr>
          <w:rFonts w:ascii="Times New Roman" w:hAnsi="Times New Roman" w:cs="Times New Roman"/>
          <w:noProof/>
          <w:sz w:val="20"/>
          <w:szCs w:val="20"/>
        </w:rPr>
        <w:t xml:space="preserve">        SoundPlayer carstart = new SoundPlayer(@"E:/carstart.wav");</w:t>
      </w:r>
    </w:p>
    <w:p w14:paraId="1F27A4B1" w14:textId="77777777" w:rsidR="000C6B2F" w:rsidRPr="007A5654" w:rsidRDefault="000C6B2F" w:rsidP="000C6B2F">
      <w:pPr>
        <w:spacing w:after="0" w:line="240" w:lineRule="auto"/>
        <w:rPr>
          <w:rFonts w:ascii="Times New Roman" w:hAnsi="Times New Roman" w:cs="Times New Roman"/>
          <w:noProof/>
          <w:sz w:val="20"/>
          <w:szCs w:val="20"/>
        </w:rPr>
      </w:pPr>
      <w:r w:rsidRPr="007A5654">
        <w:rPr>
          <w:rFonts w:ascii="Times New Roman" w:hAnsi="Times New Roman" w:cs="Times New Roman"/>
          <w:noProof/>
          <w:sz w:val="20"/>
          <w:szCs w:val="20"/>
        </w:rPr>
        <w:t xml:space="preserve">        SoundPlayer carmoving = new SoundPlayer(@"E:/carmoving.wav");</w:t>
      </w:r>
    </w:p>
    <w:p w14:paraId="4EE5EB4C" w14:textId="77777777" w:rsidR="000C6B2F" w:rsidRPr="007A5654" w:rsidRDefault="000C6B2F" w:rsidP="000C6B2F">
      <w:pPr>
        <w:spacing w:after="0" w:line="240" w:lineRule="auto"/>
        <w:rPr>
          <w:rFonts w:ascii="Times New Roman" w:hAnsi="Times New Roman" w:cs="Times New Roman"/>
          <w:noProof/>
          <w:sz w:val="20"/>
          <w:szCs w:val="20"/>
        </w:rPr>
      </w:pPr>
      <w:r w:rsidRPr="007A5654">
        <w:rPr>
          <w:rFonts w:ascii="Times New Roman" w:hAnsi="Times New Roman" w:cs="Times New Roman"/>
          <w:noProof/>
          <w:sz w:val="20"/>
          <w:szCs w:val="20"/>
        </w:rPr>
        <w:t xml:space="preserve">        private void Form1_Load(object sender, EventArgs e)</w:t>
      </w:r>
    </w:p>
    <w:p w14:paraId="6580AA02" w14:textId="77777777" w:rsidR="000C6B2F" w:rsidRPr="007A5654" w:rsidRDefault="000C6B2F" w:rsidP="000C6B2F">
      <w:pPr>
        <w:spacing w:after="0" w:line="240" w:lineRule="auto"/>
        <w:rPr>
          <w:rFonts w:ascii="Times New Roman" w:hAnsi="Times New Roman" w:cs="Times New Roman"/>
          <w:noProof/>
          <w:sz w:val="20"/>
          <w:szCs w:val="20"/>
        </w:rPr>
      </w:pPr>
      <w:r w:rsidRPr="007A5654">
        <w:rPr>
          <w:rFonts w:ascii="Times New Roman" w:hAnsi="Times New Roman" w:cs="Times New Roman"/>
          <w:noProof/>
          <w:sz w:val="20"/>
          <w:szCs w:val="20"/>
        </w:rPr>
        <w:t xml:space="preserve">        { </w:t>
      </w:r>
    </w:p>
    <w:p w14:paraId="1407020B" w14:textId="77777777" w:rsidR="000C6B2F" w:rsidRPr="007A5654" w:rsidRDefault="000C6B2F" w:rsidP="000C6B2F">
      <w:pPr>
        <w:spacing w:after="0" w:line="240" w:lineRule="auto"/>
        <w:rPr>
          <w:rFonts w:ascii="Times New Roman" w:hAnsi="Times New Roman" w:cs="Times New Roman"/>
          <w:noProof/>
          <w:sz w:val="20"/>
          <w:szCs w:val="20"/>
        </w:rPr>
      </w:pPr>
      <w:r w:rsidRPr="007A5654">
        <w:rPr>
          <w:rFonts w:ascii="Times New Roman" w:hAnsi="Times New Roman" w:cs="Times New Roman"/>
          <w:noProof/>
          <w:sz w:val="20"/>
          <w:szCs w:val="20"/>
        </w:rPr>
        <w:t xml:space="preserve">            this.BackgroundImage = Image.FromFile(@"E:/Background2.png");  //BackGround Tracks</w:t>
      </w:r>
    </w:p>
    <w:p w14:paraId="6BE62860" w14:textId="77777777" w:rsidR="000C6B2F" w:rsidRPr="007A5654" w:rsidRDefault="000C6B2F" w:rsidP="000C6B2F">
      <w:pPr>
        <w:spacing w:after="0" w:line="240" w:lineRule="auto"/>
        <w:rPr>
          <w:rFonts w:ascii="Times New Roman" w:hAnsi="Times New Roman" w:cs="Times New Roman"/>
          <w:noProof/>
          <w:sz w:val="20"/>
          <w:szCs w:val="20"/>
        </w:rPr>
      </w:pPr>
      <w:r w:rsidRPr="007A5654">
        <w:rPr>
          <w:rFonts w:ascii="Times New Roman" w:hAnsi="Times New Roman" w:cs="Times New Roman"/>
          <w:noProof/>
          <w:sz w:val="20"/>
          <w:szCs w:val="20"/>
        </w:rPr>
        <w:t xml:space="preserve">            carstart.Play(); //sound of car starting when form is loaded</w:t>
      </w:r>
    </w:p>
    <w:p w14:paraId="77A7D68B" w14:textId="77777777" w:rsidR="000C6B2F" w:rsidRPr="007A5654" w:rsidRDefault="000C6B2F" w:rsidP="000C6B2F">
      <w:pPr>
        <w:spacing w:after="0" w:line="240" w:lineRule="auto"/>
        <w:rPr>
          <w:rFonts w:ascii="Times New Roman" w:hAnsi="Times New Roman" w:cs="Times New Roman"/>
          <w:noProof/>
          <w:sz w:val="20"/>
          <w:szCs w:val="20"/>
        </w:rPr>
      </w:pPr>
    </w:p>
    <w:p w14:paraId="7CDE9372" w14:textId="77777777" w:rsidR="000C6B2F" w:rsidRPr="007A5654" w:rsidRDefault="000C6B2F" w:rsidP="000C6B2F">
      <w:pPr>
        <w:spacing w:after="0" w:line="240" w:lineRule="auto"/>
        <w:rPr>
          <w:rFonts w:ascii="Times New Roman" w:hAnsi="Times New Roman" w:cs="Times New Roman"/>
          <w:noProof/>
          <w:sz w:val="20"/>
          <w:szCs w:val="20"/>
        </w:rPr>
      </w:pPr>
      <w:r w:rsidRPr="007A5654">
        <w:rPr>
          <w:rFonts w:ascii="Times New Roman" w:hAnsi="Times New Roman" w:cs="Times New Roman"/>
          <w:noProof/>
          <w:sz w:val="20"/>
          <w:szCs w:val="20"/>
        </w:rPr>
        <w:t xml:space="preserve">            button1.Text = "START";</w:t>
      </w:r>
    </w:p>
    <w:p w14:paraId="01CB6D7C" w14:textId="77777777" w:rsidR="000C6B2F" w:rsidRPr="007A5654" w:rsidRDefault="000C6B2F" w:rsidP="000C6B2F">
      <w:pPr>
        <w:spacing w:after="0" w:line="240" w:lineRule="auto"/>
        <w:rPr>
          <w:rFonts w:ascii="Times New Roman" w:hAnsi="Times New Roman" w:cs="Times New Roman"/>
          <w:noProof/>
          <w:sz w:val="20"/>
          <w:szCs w:val="20"/>
        </w:rPr>
      </w:pPr>
      <w:r w:rsidRPr="007A5654">
        <w:rPr>
          <w:rFonts w:ascii="Times New Roman" w:hAnsi="Times New Roman" w:cs="Times New Roman"/>
          <w:noProof/>
          <w:sz w:val="20"/>
          <w:szCs w:val="20"/>
        </w:rPr>
        <w:t xml:space="preserve">            button1.ForeColor = Color.Yellow;</w:t>
      </w:r>
    </w:p>
    <w:p w14:paraId="7433E544" w14:textId="77777777" w:rsidR="000C6B2F" w:rsidRPr="007A5654" w:rsidRDefault="000C6B2F" w:rsidP="000C6B2F">
      <w:pPr>
        <w:spacing w:after="0" w:line="240" w:lineRule="auto"/>
        <w:rPr>
          <w:rFonts w:ascii="Times New Roman" w:hAnsi="Times New Roman" w:cs="Times New Roman"/>
          <w:noProof/>
          <w:sz w:val="20"/>
          <w:szCs w:val="20"/>
        </w:rPr>
      </w:pPr>
      <w:r w:rsidRPr="007A5654">
        <w:rPr>
          <w:rFonts w:ascii="Times New Roman" w:hAnsi="Times New Roman" w:cs="Times New Roman"/>
          <w:noProof/>
          <w:sz w:val="20"/>
          <w:szCs w:val="20"/>
        </w:rPr>
        <w:t xml:space="preserve">            button1.BackColor = Color.Red;</w:t>
      </w:r>
    </w:p>
    <w:p w14:paraId="05EF5CE4" w14:textId="77777777" w:rsidR="000C6B2F" w:rsidRPr="007A5654" w:rsidRDefault="000C6B2F" w:rsidP="000C6B2F">
      <w:pPr>
        <w:spacing w:after="0" w:line="240" w:lineRule="auto"/>
        <w:rPr>
          <w:rFonts w:ascii="Times New Roman" w:hAnsi="Times New Roman" w:cs="Times New Roman"/>
          <w:noProof/>
          <w:sz w:val="20"/>
          <w:szCs w:val="20"/>
        </w:rPr>
      </w:pPr>
    </w:p>
    <w:p w14:paraId="4ACB52B2" w14:textId="77777777" w:rsidR="000C6B2F" w:rsidRPr="007A5654" w:rsidRDefault="000C6B2F" w:rsidP="000C6B2F">
      <w:pPr>
        <w:spacing w:after="0" w:line="240" w:lineRule="auto"/>
        <w:rPr>
          <w:rFonts w:ascii="Times New Roman" w:hAnsi="Times New Roman" w:cs="Times New Roman"/>
          <w:noProof/>
          <w:sz w:val="20"/>
          <w:szCs w:val="20"/>
        </w:rPr>
      </w:pPr>
      <w:r w:rsidRPr="007A5654">
        <w:rPr>
          <w:rFonts w:ascii="Times New Roman" w:hAnsi="Times New Roman" w:cs="Times New Roman"/>
          <w:noProof/>
          <w:sz w:val="20"/>
          <w:szCs w:val="20"/>
        </w:rPr>
        <w:t xml:space="preserve">            button2.Text = "EXIT";</w:t>
      </w:r>
    </w:p>
    <w:p w14:paraId="75305585" w14:textId="77777777" w:rsidR="000C6B2F" w:rsidRPr="007A5654" w:rsidRDefault="000C6B2F" w:rsidP="000C6B2F">
      <w:pPr>
        <w:spacing w:after="0" w:line="240" w:lineRule="auto"/>
        <w:rPr>
          <w:rFonts w:ascii="Times New Roman" w:hAnsi="Times New Roman" w:cs="Times New Roman"/>
          <w:noProof/>
          <w:sz w:val="20"/>
          <w:szCs w:val="20"/>
        </w:rPr>
      </w:pPr>
      <w:r w:rsidRPr="007A5654">
        <w:rPr>
          <w:rFonts w:ascii="Times New Roman" w:hAnsi="Times New Roman" w:cs="Times New Roman"/>
          <w:noProof/>
          <w:sz w:val="20"/>
          <w:szCs w:val="20"/>
        </w:rPr>
        <w:t xml:space="preserve">            button2.ForeColor = Color.Yellow;</w:t>
      </w:r>
    </w:p>
    <w:p w14:paraId="5A4DCDDE" w14:textId="77777777" w:rsidR="000C6B2F" w:rsidRPr="007A5654" w:rsidRDefault="000C6B2F" w:rsidP="000C6B2F">
      <w:pPr>
        <w:spacing w:after="0" w:line="240" w:lineRule="auto"/>
        <w:rPr>
          <w:rFonts w:ascii="Times New Roman" w:hAnsi="Times New Roman" w:cs="Times New Roman"/>
          <w:noProof/>
          <w:sz w:val="20"/>
          <w:szCs w:val="20"/>
        </w:rPr>
      </w:pPr>
      <w:r w:rsidRPr="007A5654">
        <w:rPr>
          <w:rFonts w:ascii="Times New Roman" w:hAnsi="Times New Roman" w:cs="Times New Roman"/>
          <w:noProof/>
          <w:sz w:val="20"/>
          <w:szCs w:val="20"/>
        </w:rPr>
        <w:t xml:space="preserve">            button2.BackColor = Color.Red;</w:t>
      </w:r>
    </w:p>
    <w:p w14:paraId="75DFB5E8" w14:textId="77777777" w:rsidR="000C6B2F" w:rsidRPr="007A5654" w:rsidRDefault="000C6B2F" w:rsidP="000C6B2F">
      <w:pPr>
        <w:spacing w:after="0" w:line="240" w:lineRule="auto"/>
        <w:rPr>
          <w:rFonts w:ascii="Times New Roman" w:hAnsi="Times New Roman" w:cs="Times New Roman"/>
          <w:noProof/>
          <w:sz w:val="20"/>
          <w:szCs w:val="20"/>
        </w:rPr>
      </w:pPr>
    </w:p>
    <w:p w14:paraId="22527394" w14:textId="77777777" w:rsidR="000C6B2F" w:rsidRPr="007A5654" w:rsidRDefault="000C6B2F" w:rsidP="000C6B2F">
      <w:pPr>
        <w:spacing w:after="0" w:line="240" w:lineRule="auto"/>
        <w:rPr>
          <w:rFonts w:ascii="Times New Roman" w:hAnsi="Times New Roman" w:cs="Times New Roman"/>
          <w:noProof/>
          <w:sz w:val="20"/>
          <w:szCs w:val="20"/>
        </w:rPr>
      </w:pPr>
      <w:r w:rsidRPr="007A5654">
        <w:rPr>
          <w:rFonts w:ascii="Times New Roman" w:hAnsi="Times New Roman" w:cs="Times New Roman"/>
          <w:noProof/>
          <w:sz w:val="20"/>
          <w:szCs w:val="20"/>
        </w:rPr>
        <w:t xml:space="preserve">            Image car1 = Image.FromFile(@"E:/car.png");                   //Car 1 image</w:t>
      </w:r>
    </w:p>
    <w:p w14:paraId="5028B6A0" w14:textId="77777777" w:rsidR="000C6B2F" w:rsidRPr="007A5654" w:rsidRDefault="000C6B2F" w:rsidP="000C6B2F">
      <w:pPr>
        <w:spacing w:after="0" w:line="240" w:lineRule="auto"/>
        <w:rPr>
          <w:rFonts w:ascii="Times New Roman" w:hAnsi="Times New Roman" w:cs="Times New Roman"/>
          <w:noProof/>
          <w:sz w:val="20"/>
          <w:szCs w:val="20"/>
        </w:rPr>
      </w:pPr>
      <w:r w:rsidRPr="007A5654">
        <w:rPr>
          <w:rFonts w:ascii="Times New Roman" w:hAnsi="Times New Roman" w:cs="Times New Roman"/>
          <w:noProof/>
          <w:sz w:val="20"/>
          <w:szCs w:val="20"/>
        </w:rPr>
        <w:t xml:space="preserve">            pictureBox1.Image = car1;</w:t>
      </w:r>
    </w:p>
    <w:p w14:paraId="44F30B5D" w14:textId="77777777" w:rsidR="000C6B2F" w:rsidRPr="007A5654" w:rsidRDefault="000C6B2F" w:rsidP="000C6B2F">
      <w:pPr>
        <w:spacing w:after="0" w:line="240" w:lineRule="auto"/>
        <w:rPr>
          <w:rFonts w:ascii="Times New Roman" w:hAnsi="Times New Roman" w:cs="Times New Roman"/>
          <w:noProof/>
          <w:sz w:val="20"/>
          <w:szCs w:val="20"/>
        </w:rPr>
      </w:pPr>
      <w:r w:rsidRPr="007A5654">
        <w:rPr>
          <w:rFonts w:ascii="Times New Roman" w:hAnsi="Times New Roman" w:cs="Times New Roman"/>
          <w:noProof/>
          <w:sz w:val="20"/>
          <w:szCs w:val="20"/>
        </w:rPr>
        <w:t xml:space="preserve">            pictureBox1.SizeMode = PictureBoxSizeMode.StretchImage;</w:t>
      </w:r>
    </w:p>
    <w:p w14:paraId="3B07D690" w14:textId="77777777" w:rsidR="000C6B2F" w:rsidRPr="007A5654" w:rsidRDefault="000C6B2F" w:rsidP="000C6B2F">
      <w:pPr>
        <w:spacing w:after="0" w:line="240" w:lineRule="auto"/>
        <w:rPr>
          <w:rFonts w:ascii="Times New Roman" w:hAnsi="Times New Roman" w:cs="Times New Roman"/>
          <w:noProof/>
          <w:sz w:val="20"/>
          <w:szCs w:val="20"/>
        </w:rPr>
      </w:pPr>
      <w:r w:rsidRPr="007A5654">
        <w:rPr>
          <w:rFonts w:ascii="Times New Roman" w:hAnsi="Times New Roman" w:cs="Times New Roman"/>
          <w:noProof/>
          <w:sz w:val="20"/>
          <w:szCs w:val="20"/>
        </w:rPr>
        <w:t xml:space="preserve">            pictureBox1.BackColor = Color.Transparent;</w:t>
      </w:r>
    </w:p>
    <w:p w14:paraId="36BF1BBE" w14:textId="77777777" w:rsidR="000C6B2F" w:rsidRPr="007A5654" w:rsidRDefault="000C6B2F" w:rsidP="000C6B2F">
      <w:pPr>
        <w:spacing w:after="0" w:line="240" w:lineRule="auto"/>
        <w:rPr>
          <w:rFonts w:ascii="Times New Roman" w:hAnsi="Times New Roman" w:cs="Times New Roman"/>
          <w:noProof/>
          <w:sz w:val="20"/>
          <w:szCs w:val="20"/>
        </w:rPr>
      </w:pPr>
      <w:r w:rsidRPr="007A5654">
        <w:rPr>
          <w:rFonts w:ascii="Times New Roman" w:hAnsi="Times New Roman" w:cs="Times New Roman"/>
          <w:noProof/>
          <w:sz w:val="20"/>
          <w:szCs w:val="20"/>
        </w:rPr>
        <w:t xml:space="preserve">            pictureBox1.Location = new Point(165, 500);</w:t>
      </w:r>
    </w:p>
    <w:p w14:paraId="5C982229" w14:textId="77777777" w:rsidR="000C6B2F" w:rsidRPr="007A5654" w:rsidRDefault="000C6B2F" w:rsidP="000C6B2F">
      <w:pPr>
        <w:spacing w:after="0" w:line="240" w:lineRule="auto"/>
        <w:rPr>
          <w:rFonts w:ascii="Times New Roman" w:hAnsi="Times New Roman" w:cs="Times New Roman"/>
          <w:noProof/>
          <w:sz w:val="20"/>
          <w:szCs w:val="20"/>
        </w:rPr>
      </w:pPr>
    </w:p>
    <w:p w14:paraId="53636C70" w14:textId="77777777" w:rsidR="000C6B2F" w:rsidRPr="007A5654" w:rsidRDefault="000C6B2F" w:rsidP="000C6B2F">
      <w:pPr>
        <w:spacing w:after="0" w:line="240" w:lineRule="auto"/>
        <w:rPr>
          <w:rFonts w:ascii="Times New Roman" w:hAnsi="Times New Roman" w:cs="Times New Roman"/>
          <w:noProof/>
          <w:sz w:val="20"/>
          <w:szCs w:val="20"/>
        </w:rPr>
      </w:pPr>
      <w:r w:rsidRPr="007A5654">
        <w:rPr>
          <w:rFonts w:ascii="Times New Roman" w:hAnsi="Times New Roman" w:cs="Times New Roman"/>
          <w:noProof/>
          <w:sz w:val="20"/>
          <w:szCs w:val="20"/>
        </w:rPr>
        <w:t xml:space="preserve">            Image car2 = Image.FromFile(@"E:/car1.png");                   //Car 2 image</w:t>
      </w:r>
    </w:p>
    <w:p w14:paraId="2843F3F5" w14:textId="77777777" w:rsidR="000C6B2F" w:rsidRPr="007A5654" w:rsidRDefault="000C6B2F" w:rsidP="000C6B2F">
      <w:pPr>
        <w:spacing w:after="0" w:line="240" w:lineRule="auto"/>
        <w:rPr>
          <w:rFonts w:ascii="Times New Roman" w:hAnsi="Times New Roman" w:cs="Times New Roman"/>
          <w:noProof/>
          <w:sz w:val="20"/>
          <w:szCs w:val="20"/>
        </w:rPr>
      </w:pPr>
      <w:r w:rsidRPr="007A5654">
        <w:rPr>
          <w:rFonts w:ascii="Times New Roman" w:hAnsi="Times New Roman" w:cs="Times New Roman"/>
          <w:noProof/>
          <w:sz w:val="20"/>
          <w:szCs w:val="20"/>
        </w:rPr>
        <w:t xml:space="preserve">            pictureBox2.Image = car2;</w:t>
      </w:r>
    </w:p>
    <w:p w14:paraId="51F2CDBA" w14:textId="77777777" w:rsidR="000C6B2F" w:rsidRPr="007A5654" w:rsidRDefault="000C6B2F" w:rsidP="000C6B2F">
      <w:pPr>
        <w:spacing w:after="0" w:line="240" w:lineRule="auto"/>
        <w:rPr>
          <w:rFonts w:ascii="Times New Roman" w:hAnsi="Times New Roman" w:cs="Times New Roman"/>
          <w:noProof/>
          <w:sz w:val="20"/>
          <w:szCs w:val="20"/>
        </w:rPr>
      </w:pPr>
      <w:r w:rsidRPr="007A5654">
        <w:rPr>
          <w:rFonts w:ascii="Times New Roman" w:hAnsi="Times New Roman" w:cs="Times New Roman"/>
          <w:noProof/>
          <w:sz w:val="20"/>
          <w:szCs w:val="20"/>
        </w:rPr>
        <w:t xml:space="preserve">            pictureBox2.SizeMode = PictureBoxSizeMode.StretchImage;</w:t>
      </w:r>
    </w:p>
    <w:p w14:paraId="6ACB3C99" w14:textId="77777777" w:rsidR="000C6B2F" w:rsidRPr="007A5654" w:rsidRDefault="000C6B2F" w:rsidP="000C6B2F">
      <w:pPr>
        <w:spacing w:after="0" w:line="240" w:lineRule="auto"/>
        <w:rPr>
          <w:rFonts w:ascii="Times New Roman" w:hAnsi="Times New Roman" w:cs="Times New Roman"/>
          <w:noProof/>
          <w:sz w:val="20"/>
          <w:szCs w:val="20"/>
        </w:rPr>
      </w:pPr>
      <w:r w:rsidRPr="007A5654">
        <w:rPr>
          <w:rFonts w:ascii="Times New Roman" w:hAnsi="Times New Roman" w:cs="Times New Roman"/>
          <w:noProof/>
          <w:sz w:val="20"/>
          <w:szCs w:val="20"/>
        </w:rPr>
        <w:t xml:space="preserve">            pictureBox2.BackColor = Color.Transparent;</w:t>
      </w:r>
    </w:p>
    <w:p w14:paraId="11E0A63B" w14:textId="77777777" w:rsidR="000C6B2F" w:rsidRPr="007A5654" w:rsidRDefault="000C6B2F" w:rsidP="000C6B2F">
      <w:pPr>
        <w:spacing w:after="0" w:line="240" w:lineRule="auto"/>
        <w:rPr>
          <w:rFonts w:ascii="Times New Roman" w:hAnsi="Times New Roman" w:cs="Times New Roman"/>
          <w:noProof/>
          <w:sz w:val="20"/>
          <w:szCs w:val="20"/>
        </w:rPr>
      </w:pPr>
      <w:r w:rsidRPr="007A5654">
        <w:rPr>
          <w:rFonts w:ascii="Times New Roman" w:hAnsi="Times New Roman" w:cs="Times New Roman"/>
          <w:noProof/>
          <w:sz w:val="20"/>
          <w:szCs w:val="20"/>
        </w:rPr>
        <w:t xml:space="preserve">            pictureBox2.Location = new Point(525, 500);</w:t>
      </w:r>
    </w:p>
    <w:p w14:paraId="7255E798" w14:textId="77777777" w:rsidR="000C6B2F" w:rsidRPr="007A5654" w:rsidRDefault="000C6B2F" w:rsidP="000C6B2F">
      <w:pPr>
        <w:spacing w:after="0" w:line="240" w:lineRule="auto"/>
        <w:rPr>
          <w:rFonts w:ascii="Times New Roman" w:hAnsi="Times New Roman" w:cs="Times New Roman"/>
          <w:noProof/>
          <w:sz w:val="20"/>
          <w:szCs w:val="20"/>
        </w:rPr>
      </w:pPr>
    </w:p>
    <w:p w14:paraId="64A29AF7" w14:textId="77777777" w:rsidR="000C6B2F" w:rsidRPr="007A5654" w:rsidRDefault="000C6B2F" w:rsidP="000C6B2F">
      <w:pPr>
        <w:spacing w:after="0" w:line="240" w:lineRule="auto"/>
        <w:rPr>
          <w:rFonts w:ascii="Times New Roman" w:hAnsi="Times New Roman" w:cs="Times New Roman"/>
          <w:noProof/>
          <w:sz w:val="20"/>
          <w:szCs w:val="20"/>
        </w:rPr>
      </w:pPr>
      <w:r w:rsidRPr="007A5654">
        <w:rPr>
          <w:rFonts w:ascii="Times New Roman" w:hAnsi="Times New Roman" w:cs="Times New Roman"/>
          <w:noProof/>
          <w:sz w:val="20"/>
          <w:szCs w:val="20"/>
        </w:rPr>
        <w:t xml:space="preserve">            Image t1 = Image.FromFile(@"E:/traffic1.png");                   //traffic 1 image</w:t>
      </w:r>
    </w:p>
    <w:p w14:paraId="4D1FF389" w14:textId="77777777" w:rsidR="000C6B2F" w:rsidRPr="007A5654" w:rsidRDefault="000C6B2F" w:rsidP="000C6B2F">
      <w:pPr>
        <w:spacing w:after="0" w:line="240" w:lineRule="auto"/>
        <w:rPr>
          <w:rFonts w:ascii="Times New Roman" w:hAnsi="Times New Roman" w:cs="Times New Roman"/>
          <w:noProof/>
          <w:sz w:val="20"/>
          <w:szCs w:val="20"/>
        </w:rPr>
      </w:pPr>
      <w:r w:rsidRPr="007A5654">
        <w:rPr>
          <w:rFonts w:ascii="Times New Roman" w:hAnsi="Times New Roman" w:cs="Times New Roman"/>
          <w:noProof/>
          <w:sz w:val="20"/>
          <w:szCs w:val="20"/>
        </w:rPr>
        <w:t xml:space="preserve">            traffic1.Image = t1;</w:t>
      </w:r>
    </w:p>
    <w:p w14:paraId="5DCEA7A2" w14:textId="77777777" w:rsidR="000C6B2F" w:rsidRPr="007A5654" w:rsidRDefault="000C6B2F" w:rsidP="000C6B2F">
      <w:pPr>
        <w:spacing w:after="0" w:line="240" w:lineRule="auto"/>
        <w:rPr>
          <w:rFonts w:ascii="Times New Roman" w:hAnsi="Times New Roman" w:cs="Times New Roman"/>
          <w:noProof/>
          <w:sz w:val="20"/>
          <w:szCs w:val="20"/>
        </w:rPr>
      </w:pPr>
      <w:r w:rsidRPr="007A5654">
        <w:rPr>
          <w:rFonts w:ascii="Times New Roman" w:hAnsi="Times New Roman" w:cs="Times New Roman"/>
          <w:noProof/>
          <w:sz w:val="20"/>
          <w:szCs w:val="20"/>
        </w:rPr>
        <w:t xml:space="preserve">            traffic1.SizeMode = PictureBoxSizeMode.StretchImage;</w:t>
      </w:r>
    </w:p>
    <w:p w14:paraId="5C01DC06" w14:textId="77777777" w:rsidR="000C6B2F" w:rsidRPr="007A5654" w:rsidRDefault="000C6B2F" w:rsidP="000C6B2F">
      <w:pPr>
        <w:spacing w:after="0" w:line="240" w:lineRule="auto"/>
        <w:rPr>
          <w:rFonts w:ascii="Times New Roman" w:hAnsi="Times New Roman" w:cs="Times New Roman"/>
          <w:noProof/>
          <w:sz w:val="20"/>
          <w:szCs w:val="20"/>
        </w:rPr>
      </w:pPr>
      <w:r w:rsidRPr="007A5654">
        <w:rPr>
          <w:rFonts w:ascii="Times New Roman" w:hAnsi="Times New Roman" w:cs="Times New Roman"/>
          <w:noProof/>
          <w:sz w:val="20"/>
          <w:szCs w:val="20"/>
        </w:rPr>
        <w:t xml:space="preserve">            traffic1.BackColor = Color.Transparent;</w:t>
      </w:r>
    </w:p>
    <w:p w14:paraId="4E62BAC7" w14:textId="77777777" w:rsidR="000C6B2F" w:rsidRPr="007A5654" w:rsidRDefault="000C6B2F" w:rsidP="000C6B2F">
      <w:pPr>
        <w:spacing w:after="0" w:line="240" w:lineRule="auto"/>
        <w:rPr>
          <w:rFonts w:ascii="Times New Roman" w:hAnsi="Times New Roman" w:cs="Times New Roman"/>
          <w:noProof/>
          <w:sz w:val="20"/>
          <w:szCs w:val="20"/>
        </w:rPr>
      </w:pPr>
    </w:p>
    <w:p w14:paraId="3CA45403" w14:textId="77777777" w:rsidR="000C6B2F" w:rsidRPr="007A5654" w:rsidRDefault="000C6B2F" w:rsidP="000C6B2F">
      <w:pPr>
        <w:spacing w:after="0" w:line="240" w:lineRule="auto"/>
        <w:rPr>
          <w:rFonts w:ascii="Times New Roman" w:hAnsi="Times New Roman" w:cs="Times New Roman"/>
          <w:noProof/>
          <w:sz w:val="20"/>
          <w:szCs w:val="20"/>
        </w:rPr>
      </w:pPr>
      <w:r w:rsidRPr="007A5654">
        <w:rPr>
          <w:rFonts w:ascii="Times New Roman" w:hAnsi="Times New Roman" w:cs="Times New Roman"/>
          <w:noProof/>
          <w:sz w:val="20"/>
          <w:szCs w:val="20"/>
        </w:rPr>
        <w:t xml:space="preserve">            Image t2 = Image.FromFile(@"E:/traffic2.png");                   //traffic 2 image</w:t>
      </w:r>
    </w:p>
    <w:p w14:paraId="0737CA44" w14:textId="77777777" w:rsidR="000C6B2F" w:rsidRPr="007A5654" w:rsidRDefault="000C6B2F" w:rsidP="000C6B2F">
      <w:pPr>
        <w:spacing w:after="0" w:line="240" w:lineRule="auto"/>
        <w:rPr>
          <w:rFonts w:ascii="Times New Roman" w:hAnsi="Times New Roman" w:cs="Times New Roman"/>
          <w:noProof/>
          <w:sz w:val="20"/>
          <w:szCs w:val="20"/>
        </w:rPr>
      </w:pPr>
      <w:r w:rsidRPr="007A5654">
        <w:rPr>
          <w:rFonts w:ascii="Times New Roman" w:hAnsi="Times New Roman" w:cs="Times New Roman"/>
          <w:noProof/>
          <w:sz w:val="20"/>
          <w:szCs w:val="20"/>
        </w:rPr>
        <w:t xml:space="preserve">            traffic2.Image = t2;</w:t>
      </w:r>
    </w:p>
    <w:p w14:paraId="025737A6" w14:textId="77777777" w:rsidR="000C6B2F" w:rsidRPr="007A5654" w:rsidRDefault="000C6B2F" w:rsidP="000C6B2F">
      <w:pPr>
        <w:spacing w:after="0" w:line="240" w:lineRule="auto"/>
        <w:rPr>
          <w:rFonts w:ascii="Times New Roman" w:hAnsi="Times New Roman" w:cs="Times New Roman"/>
          <w:noProof/>
          <w:sz w:val="20"/>
          <w:szCs w:val="20"/>
        </w:rPr>
      </w:pPr>
      <w:r w:rsidRPr="007A5654">
        <w:rPr>
          <w:rFonts w:ascii="Times New Roman" w:hAnsi="Times New Roman" w:cs="Times New Roman"/>
          <w:noProof/>
          <w:sz w:val="20"/>
          <w:szCs w:val="20"/>
        </w:rPr>
        <w:t xml:space="preserve">            traffic2.SizeMode = PictureBoxSizeMode.StretchImage;</w:t>
      </w:r>
    </w:p>
    <w:p w14:paraId="66FE7D78" w14:textId="77777777" w:rsidR="000C6B2F" w:rsidRPr="007A5654" w:rsidRDefault="000C6B2F" w:rsidP="000C6B2F">
      <w:pPr>
        <w:spacing w:after="0" w:line="240" w:lineRule="auto"/>
        <w:rPr>
          <w:rFonts w:ascii="Times New Roman" w:hAnsi="Times New Roman" w:cs="Times New Roman"/>
          <w:noProof/>
          <w:sz w:val="20"/>
          <w:szCs w:val="20"/>
        </w:rPr>
      </w:pPr>
      <w:r w:rsidRPr="007A5654">
        <w:rPr>
          <w:rFonts w:ascii="Times New Roman" w:hAnsi="Times New Roman" w:cs="Times New Roman"/>
          <w:noProof/>
          <w:sz w:val="20"/>
          <w:szCs w:val="20"/>
        </w:rPr>
        <w:t xml:space="preserve">            traffic2.BackColor = Color.Transparent;</w:t>
      </w:r>
    </w:p>
    <w:p w14:paraId="4C205E34" w14:textId="77777777" w:rsidR="000C6B2F" w:rsidRPr="007A5654" w:rsidRDefault="000C6B2F" w:rsidP="000C6B2F">
      <w:pPr>
        <w:spacing w:after="0" w:line="240" w:lineRule="auto"/>
        <w:rPr>
          <w:rFonts w:ascii="Times New Roman" w:hAnsi="Times New Roman" w:cs="Times New Roman"/>
          <w:noProof/>
          <w:sz w:val="20"/>
          <w:szCs w:val="20"/>
        </w:rPr>
      </w:pPr>
    </w:p>
    <w:p w14:paraId="10CADA2B" w14:textId="77777777" w:rsidR="000C6B2F" w:rsidRPr="007A5654" w:rsidRDefault="000C6B2F" w:rsidP="000C6B2F">
      <w:pPr>
        <w:spacing w:after="0" w:line="240" w:lineRule="auto"/>
        <w:rPr>
          <w:rFonts w:ascii="Times New Roman" w:hAnsi="Times New Roman" w:cs="Times New Roman"/>
          <w:noProof/>
          <w:sz w:val="20"/>
          <w:szCs w:val="20"/>
        </w:rPr>
      </w:pPr>
      <w:r w:rsidRPr="007A5654">
        <w:rPr>
          <w:rFonts w:ascii="Times New Roman" w:hAnsi="Times New Roman" w:cs="Times New Roman"/>
          <w:noProof/>
          <w:sz w:val="20"/>
          <w:szCs w:val="20"/>
        </w:rPr>
        <w:t xml:space="preserve">            Image t3 = Image.FromFile(@"E:/traffic3.png");                   //traffic 3 image</w:t>
      </w:r>
    </w:p>
    <w:p w14:paraId="51205EF7" w14:textId="77777777" w:rsidR="000C6B2F" w:rsidRPr="007A5654" w:rsidRDefault="000C6B2F" w:rsidP="000C6B2F">
      <w:pPr>
        <w:spacing w:after="0" w:line="240" w:lineRule="auto"/>
        <w:rPr>
          <w:rFonts w:ascii="Times New Roman" w:hAnsi="Times New Roman" w:cs="Times New Roman"/>
          <w:noProof/>
          <w:sz w:val="20"/>
          <w:szCs w:val="20"/>
        </w:rPr>
      </w:pPr>
      <w:r w:rsidRPr="007A5654">
        <w:rPr>
          <w:rFonts w:ascii="Times New Roman" w:hAnsi="Times New Roman" w:cs="Times New Roman"/>
          <w:noProof/>
          <w:sz w:val="20"/>
          <w:szCs w:val="20"/>
        </w:rPr>
        <w:t xml:space="preserve">            traffic3.Image = t3;</w:t>
      </w:r>
    </w:p>
    <w:p w14:paraId="61E7FE2C" w14:textId="77777777" w:rsidR="000C6B2F" w:rsidRPr="007A5654" w:rsidRDefault="000C6B2F" w:rsidP="000C6B2F">
      <w:pPr>
        <w:spacing w:after="0" w:line="240" w:lineRule="auto"/>
        <w:rPr>
          <w:rFonts w:ascii="Times New Roman" w:hAnsi="Times New Roman" w:cs="Times New Roman"/>
          <w:noProof/>
          <w:sz w:val="20"/>
          <w:szCs w:val="20"/>
        </w:rPr>
      </w:pPr>
      <w:r w:rsidRPr="007A5654">
        <w:rPr>
          <w:rFonts w:ascii="Times New Roman" w:hAnsi="Times New Roman" w:cs="Times New Roman"/>
          <w:noProof/>
          <w:sz w:val="20"/>
          <w:szCs w:val="20"/>
        </w:rPr>
        <w:t xml:space="preserve">            traffic3.SizeMode = PictureBoxSizeMode.StretchImage;</w:t>
      </w:r>
    </w:p>
    <w:p w14:paraId="1C0ED306" w14:textId="77777777" w:rsidR="000C6B2F" w:rsidRPr="007A5654" w:rsidRDefault="000C6B2F" w:rsidP="000C6B2F">
      <w:pPr>
        <w:spacing w:after="0" w:line="240" w:lineRule="auto"/>
        <w:rPr>
          <w:rFonts w:ascii="Times New Roman" w:hAnsi="Times New Roman" w:cs="Times New Roman"/>
          <w:noProof/>
          <w:sz w:val="20"/>
          <w:szCs w:val="20"/>
        </w:rPr>
      </w:pPr>
      <w:r w:rsidRPr="007A5654">
        <w:rPr>
          <w:rFonts w:ascii="Times New Roman" w:hAnsi="Times New Roman" w:cs="Times New Roman"/>
          <w:noProof/>
          <w:sz w:val="20"/>
          <w:szCs w:val="20"/>
        </w:rPr>
        <w:t xml:space="preserve">            traffic3.BackColor = Color.Transparent;</w:t>
      </w:r>
    </w:p>
    <w:p w14:paraId="7FC25C60" w14:textId="77777777" w:rsidR="000C6B2F" w:rsidRPr="007A5654" w:rsidRDefault="000C6B2F" w:rsidP="000C6B2F">
      <w:pPr>
        <w:spacing w:after="0" w:line="240" w:lineRule="auto"/>
        <w:rPr>
          <w:rFonts w:ascii="Times New Roman" w:hAnsi="Times New Roman" w:cs="Times New Roman"/>
          <w:noProof/>
          <w:sz w:val="20"/>
          <w:szCs w:val="20"/>
        </w:rPr>
      </w:pPr>
    </w:p>
    <w:p w14:paraId="5E5ECEDA" w14:textId="77777777" w:rsidR="000C6B2F" w:rsidRPr="007A5654" w:rsidRDefault="000C6B2F" w:rsidP="000C6B2F">
      <w:pPr>
        <w:spacing w:after="0" w:line="240" w:lineRule="auto"/>
        <w:rPr>
          <w:rFonts w:ascii="Times New Roman" w:hAnsi="Times New Roman" w:cs="Times New Roman"/>
          <w:noProof/>
          <w:sz w:val="20"/>
          <w:szCs w:val="20"/>
        </w:rPr>
      </w:pPr>
      <w:r w:rsidRPr="007A5654">
        <w:rPr>
          <w:rFonts w:ascii="Times New Roman" w:hAnsi="Times New Roman" w:cs="Times New Roman"/>
          <w:noProof/>
          <w:sz w:val="20"/>
          <w:szCs w:val="20"/>
        </w:rPr>
        <w:t xml:space="preserve">            Image t7 = Image.FromFile(@"E:/traffic6.png");                   //traffic 7 image</w:t>
      </w:r>
    </w:p>
    <w:p w14:paraId="76326453" w14:textId="77777777" w:rsidR="000C6B2F" w:rsidRPr="007A5654" w:rsidRDefault="000C6B2F" w:rsidP="000C6B2F">
      <w:pPr>
        <w:spacing w:after="0" w:line="240" w:lineRule="auto"/>
        <w:rPr>
          <w:rFonts w:ascii="Times New Roman" w:hAnsi="Times New Roman" w:cs="Times New Roman"/>
          <w:noProof/>
          <w:sz w:val="20"/>
          <w:szCs w:val="20"/>
        </w:rPr>
      </w:pPr>
      <w:r w:rsidRPr="007A5654">
        <w:rPr>
          <w:rFonts w:ascii="Times New Roman" w:hAnsi="Times New Roman" w:cs="Times New Roman"/>
          <w:noProof/>
          <w:sz w:val="20"/>
          <w:szCs w:val="20"/>
        </w:rPr>
        <w:t xml:space="preserve">            traffic7.Image = t7;</w:t>
      </w:r>
    </w:p>
    <w:p w14:paraId="063FA9E9" w14:textId="77777777" w:rsidR="000C6B2F" w:rsidRPr="007A5654" w:rsidRDefault="000C6B2F" w:rsidP="000C6B2F">
      <w:pPr>
        <w:spacing w:after="0" w:line="240" w:lineRule="auto"/>
        <w:rPr>
          <w:rFonts w:ascii="Times New Roman" w:hAnsi="Times New Roman" w:cs="Times New Roman"/>
          <w:noProof/>
          <w:sz w:val="20"/>
          <w:szCs w:val="20"/>
        </w:rPr>
      </w:pPr>
      <w:r w:rsidRPr="007A5654">
        <w:rPr>
          <w:rFonts w:ascii="Times New Roman" w:hAnsi="Times New Roman" w:cs="Times New Roman"/>
          <w:noProof/>
          <w:sz w:val="20"/>
          <w:szCs w:val="20"/>
        </w:rPr>
        <w:t xml:space="preserve">            traffic7.SizeMode = PictureBoxSizeMode.StretchImage;</w:t>
      </w:r>
    </w:p>
    <w:p w14:paraId="5365F688" w14:textId="77777777" w:rsidR="000C6B2F" w:rsidRPr="007A5654" w:rsidRDefault="000C6B2F" w:rsidP="000C6B2F">
      <w:pPr>
        <w:spacing w:after="0" w:line="240" w:lineRule="auto"/>
        <w:rPr>
          <w:rFonts w:ascii="Times New Roman" w:hAnsi="Times New Roman" w:cs="Times New Roman"/>
          <w:noProof/>
          <w:sz w:val="20"/>
          <w:szCs w:val="20"/>
        </w:rPr>
      </w:pPr>
      <w:r w:rsidRPr="007A5654">
        <w:rPr>
          <w:rFonts w:ascii="Times New Roman" w:hAnsi="Times New Roman" w:cs="Times New Roman"/>
          <w:noProof/>
          <w:sz w:val="20"/>
          <w:szCs w:val="20"/>
        </w:rPr>
        <w:t xml:space="preserve">            traffic7.BackColor = Color.Transparent;</w:t>
      </w:r>
    </w:p>
    <w:p w14:paraId="09AFA3AA" w14:textId="77777777" w:rsidR="000C6B2F" w:rsidRPr="007A5654" w:rsidRDefault="000C6B2F" w:rsidP="000C6B2F">
      <w:pPr>
        <w:spacing w:after="0" w:line="240" w:lineRule="auto"/>
        <w:rPr>
          <w:rFonts w:ascii="Times New Roman" w:hAnsi="Times New Roman" w:cs="Times New Roman"/>
          <w:noProof/>
          <w:sz w:val="20"/>
          <w:szCs w:val="20"/>
        </w:rPr>
      </w:pPr>
    </w:p>
    <w:p w14:paraId="32266595" w14:textId="77777777" w:rsidR="000C6B2F" w:rsidRPr="007A5654" w:rsidRDefault="000C6B2F" w:rsidP="000C6B2F">
      <w:pPr>
        <w:spacing w:after="0" w:line="240" w:lineRule="auto"/>
        <w:rPr>
          <w:rFonts w:ascii="Times New Roman" w:hAnsi="Times New Roman" w:cs="Times New Roman"/>
          <w:noProof/>
          <w:sz w:val="20"/>
          <w:szCs w:val="20"/>
        </w:rPr>
      </w:pPr>
      <w:r w:rsidRPr="007A5654">
        <w:rPr>
          <w:rFonts w:ascii="Times New Roman" w:hAnsi="Times New Roman" w:cs="Times New Roman"/>
          <w:noProof/>
          <w:sz w:val="20"/>
          <w:szCs w:val="20"/>
        </w:rPr>
        <w:t xml:space="preserve">            Image t4 = Image.FromFile(@"E:/traffic4.png");                   //traffic 4 image</w:t>
      </w:r>
    </w:p>
    <w:p w14:paraId="0613E125" w14:textId="77777777" w:rsidR="000C6B2F" w:rsidRPr="007A5654" w:rsidRDefault="000C6B2F" w:rsidP="000C6B2F">
      <w:pPr>
        <w:spacing w:after="0" w:line="240" w:lineRule="auto"/>
        <w:rPr>
          <w:rFonts w:ascii="Times New Roman" w:hAnsi="Times New Roman" w:cs="Times New Roman"/>
          <w:noProof/>
          <w:sz w:val="20"/>
          <w:szCs w:val="20"/>
        </w:rPr>
      </w:pPr>
      <w:r w:rsidRPr="007A5654">
        <w:rPr>
          <w:rFonts w:ascii="Times New Roman" w:hAnsi="Times New Roman" w:cs="Times New Roman"/>
          <w:noProof/>
          <w:sz w:val="20"/>
          <w:szCs w:val="20"/>
        </w:rPr>
        <w:t xml:space="preserve">            traffic4.Image = t4;</w:t>
      </w:r>
    </w:p>
    <w:p w14:paraId="43B0FE04" w14:textId="77777777" w:rsidR="000C6B2F" w:rsidRPr="007A5654" w:rsidRDefault="000C6B2F" w:rsidP="000C6B2F">
      <w:pPr>
        <w:spacing w:after="0" w:line="240" w:lineRule="auto"/>
        <w:rPr>
          <w:rFonts w:ascii="Times New Roman" w:hAnsi="Times New Roman" w:cs="Times New Roman"/>
          <w:noProof/>
          <w:sz w:val="20"/>
          <w:szCs w:val="20"/>
        </w:rPr>
      </w:pPr>
      <w:r w:rsidRPr="007A5654">
        <w:rPr>
          <w:rFonts w:ascii="Times New Roman" w:hAnsi="Times New Roman" w:cs="Times New Roman"/>
          <w:noProof/>
          <w:sz w:val="20"/>
          <w:szCs w:val="20"/>
        </w:rPr>
        <w:t xml:space="preserve">            traffic4.SizeMode = PictureBoxSizeMode.StretchImage;</w:t>
      </w:r>
    </w:p>
    <w:p w14:paraId="780DB46B" w14:textId="77777777" w:rsidR="000C6B2F" w:rsidRPr="007A5654" w:rsidRDefault="000C6B2F" w:rsidP="000C6B2F">
      <w:pPr>
        <w:spacing w:after="0" w:line="240" w:lineRule="auto"/>
        <w:rPr>
          <w:rFonts w:ascii="Times New Roman" w:hAnsi="Times New Roman" w:cs="Times New Roman"/>
          <w:noProof/>
          <w:sz w:val="20"/>
          <w:szCs w:val="20"/>
        </w:rPr>
      </w:pPr>
      <w:r w:rsidRPr="007A5654">
        <w:rPr>
          <w:rFonts w:ascii="Times New Roman" w:hAnsi="Times New Roman" w:cs="Times New Roman"/>
          <w:noProof/>
          <w:sz w:val="20"/>
          <w:szCs w:val="20"/>
        </w:rPr>
        <w:t xml:space="preserve">            traffic4.BackColor = Color.Transparent;</w:t>
      </w:r>
    </w:p>
    <w:p w14:paraId="40CF6C53" w14:textId="77777777" w:rsidR="000C6B2F" w:rsidRPr="007A5654" w:rsidRDefault="000C6B2F" w:rsidP="000C6B2F">
      <w:pPr>
        <w:spacing w:after="0" w:line="240" w:lineRule="auto"/>
        <w:rPr>
          <w:rFonts w:ascii="Times New Roman" w:hAnsi="Times New Roman" w:cs="Times New Roman"/>
          <w:noProof/>
          <w:sz w:val="20"/>
          <w:szCs w:val="20"/>
        </w:rPr>
      </w:pPr>
    </w:p>
    <w:p w14:paraId="707B84F1" w14:textId="77777777" w:rsidR="000C6B2F" w:rsidRPr="007A5654" w:rsidRDefault="000C6B2F" w:rsidP="000C6B2F">
      <w:pPr>
        <w:spacing w:after="0" w:line="240" w:lineRule="auto"/>
        <w:rPr>
          <w:rFonts w:ascii="Times New Roman" w:hAnsi="Times New Roman" w:cs="Times New Roman"/>
          <w:noProof/>
          <w:sz w:val="20"/>
          <w:szCs w:val="20"/>
        </w:rPr>
      </w:pPr>
      <w:r w:rsidRPr="007A5654">
        <w:rPr>
          <w:rFonts w:ascii="Times New Roman" w:hAnsi="Times New Roman" w:cs="Times New Roman"/>
          <w:noProof/>
          <w:sz w:val="20"/>
          <w:szCs w:val="20"/>
        </w:rPr>
        <w:t xml:space="preserve">            Image t5 = Image.FromFile(@"E:/traffic5.png");                   //traffic 5 image</w:t>
      </w:r>
    </w:p>
    <w:p w14:paraId="4DA7F4C1" w14:textId="77777777" w:rsidR="000C6B2F" w:rsidRPr="007A5654" w:rsidRDefault="000C6B2F" w:rsidP="000C6B2F">
      <w:pPr>
        <w:spacing w:after="0" w:line="240" w:lineRule="auto"/>
        <w:rPr>
          <w:rFonts w:ascii="Times New Roman" w:hAnsi="Times New Roman" w:cs="Times New Roman"/>
          <w:noProof/>
          <w:sz w:val="20"/>
          <w:szCs w:val="20"/>
        </w:rPr>
      </w:pPr>
      <w:r w:rsidRPr="007A5654">
        <w:rPr>
          <w:rFonts w:ascii="Times New Roman" w:hAnsi="Times New Roman" w:cs="Times New Roman"/>
          <w:noProof/>
          <w:sz w:val="20"/>
          <w:szCs w:val="20"/>
        </w:rPr>
        <w:t xml:space="preserve">            traffic5.Image = t5;</w:t>
      </w:r>
    </w:p>
    <w:p w14:paraId="3F657CD6" w14:textId="77777777" w:rsidR="000C6B2F" w:rsidRPr="007A5654" w:rsidRDefault="000C6B2F" w:rsidP="000C6B2F">
      <w:pPr>
        <w:spacing w:after="0" w:line="240" w:lineRule="auto"/>
        <w:rPr>
          <w:rFonts w:ascii="Times New Roman" w:hAnsi="Times New Roman" w:cs="Times New Roman"/>
          <w:noProof/>
          <w:sz w:val="20"/>
          <w:szCs w:val="20"/>
        </w:rPr>
      </w:pPr>
      <w:r w:rsidRPr="007A5654">
        <w:rPr>
          <w:rFonts w:ascii="Times New Roman" w:hAnsi="Times New Roman" w:cs="Times New Roman"/>
          <w:noProof/>
          <w:sz w:val="20"/>
          <w:szCs w:val="20"/>
        </w:rPr>
        <w:t xml:space="preserve">            traffic5.SizeMode = PictureBoxSizeMode.StretchImage;</w:t>
      </w:r>
    </w:p>
    <w:p w14:paraId="3372E6B9" w14:textId="77777777" w:rsidR="000C6B2F" w:rsidRPr="007A5654" w:rsidRDefault="000C6B2F" w:rsidP="000C6B2F">
      <w:pPr>
        <w:spacing w:after="0" w:line="240" w:lineRule="auto"/>
        <w:rPr>
          <w:rFonts w:ascii="Times New Roman" w:hAnsi="Times New Roman" w:cs="Times New Roman"/>
          <w:noProof/>
          <w:sz w:val="20"/>
          <w:szCs w:val="20"/>
        </w:rPr>
      </w:pPr>
      <w:r w:rsidRPr="007A5654">
        <w:rPr>
          <w:rFonts w:ascii="Times New Roman" w:hAnsi="Times New Roman" w:cs="Times New Roman"/>
          <w:noProof/>
          <w:sz w:val="20"/>
          <w:szCs w:val="20"/>
        </w:rPr>
        <w:t xml:space="preserve">            traffic5.BackColor = Color.Transparent;</w:t>
      </w:r>
    </w:p>
    <w:p w14:paraId="5A0A1DE6" w14:textId="77777777" w:rsidR="000C6B2F" w:rsidRPr="007A5654" w:rsidRDefault="000C6B2F" w:rsidP="000C6B2F">
      <w:pPr>
        <w:spacing w:after="0" w:line="240" w:lineRule="auto"/>
        <w:rPr>
          <w:rFonts w:ascii="Times New Roman" w:hAnsi="Times New Roman" w:cs="Times New Roman"/>
          <w:noProof/>
          <w:sz w:val="20"/>
          <w:szCs w:val="20"/>
        </w:rPr>
      </w:pPr>
    </w:p>
    <w:p w14:paraId="5129E076" w14:textId="77777777" w:rsidR="000C6B2F" w:rsidRPr="007A5654" w:rsidRDefault="000C6B2F" w:rsidP="000C6B2F">
      <w:pPr>
        <w:spacing w:after="0" w:line="240" w:lineRule="auto"/>
        <w:rPr>
          <w:rFonts w:ascii="Times New Roman" w:hAnsi="Times New Roman" w:cs="Times New Roman"/>
          <w:noProof/>
          <w:sz w:val="20"/>
          <w:szCs w:val="20"/>
        </w:rPr>
      </w:pPr>
      <w:r w:rsidRPr="007A5654">
        <w:rPr>
          <w:rFonts w:ascii="Times New Roman" w:hAnsi="Times New Roman" w:cs="Times New Roman"/>
          <w:noProof/>
          <w:sz w:val="20"/>
          <w:szCs w:val="20"/>
        </w:rPr>
        <w:t xml:space="preserve">            Image t6 = Image.FromFile(@"E:/traffic6.png");                   //traffic 6 image</w:t>
      </w:r>
    </w:p>
    <w:p w14:paraId="4E94FBE3" w14:textId="77777777" w:rsidR="000C6B2F" w:rsidRPr="007A5654" w:rsidRDefault="000C6B2F" w:rsidP="000C6B2F">
      <w:pPr>
        <w:spacing w:after="0" w:line="240" w:lineRule="auto"/>
        <w:rPr>
          <w:rFonts w:ascii="Times New Roman" w:hAnsi="Times New Roman" w:cs="Times New Roman"/>
          <w:noProof/>
          <w:sz w:val="20"/>
          <w:szCs w:val="20"/>
        </w:rPr>
      </w:pPr>
      <w:r w:rsidRPr="007A5654">
        <w:rPr>
          <w:rFonts w:ascii="Times New Roman" w:hAnsi="Times New Roman" w:cs="Times New Roman"/>
          <w:noProof/>
          <w:sz w:val="20"/>
          <w:szCs w:val="20"/>
        </w:rPr>
        <w:t xml:space="preserve">            traffic6.Image = t6;</w:t>
      </w:r>
    </w:p>
    <w:p w14:paraId="44901852" w14:textId="77777777" w:rsidR="000C6B2F" w:rsidRPr="007A5654" w:rsidRDefault="000C6B2F" w:rsidP="000C6B2F">
      <w:pPr>
        <w:spacing w:after="0" w:line="240" w:lineRule="auto"/>
        <w:rPr>
          <w:rFonts w:ascii="Times New Roman" w:hAnsi="Times New Roman" w:cs="Times New Roman"/>
          <w:noProof/>
          <w:sz w:val="20"/>
          <w:szCs w:val="20"/>
        </w:rPr>
      </w:pPr>
      <w:r w:rsidRPr="007A5654">
        <w:rPr>
          <w:rFonts w:ascii="Times New Roman" w:hAnsi="Times New Roman" w:cs="Times New Roman"/>
          <w:noProof/>
          <w:sz w:val="20"/>
          <w:szCs w:val="20"/>
        </w:rPr>
        <w:t xml:space="preserve">            traffic6.SizeMode = PictureBoxSizeMode.StretchImage;</w:t>
      </w:r>
    </w:p>
    <w:p w14:paraId="6701C7FF" w14:textId="77777777" w:rsidR="000C6B2F" w:rsidRPr="007A5654" w:rsidRDefault="000C6B2F" w:rsidP="000C6B2F">
      <w:pPr>
        <w:spacing w:after="0" w:line="240" w:lineRule="auto"/>
        <w:rPr>
          <w:rFonts w:ascii="Times New Roman" w:hAnsi="Times New Roman" w:cs="Times New Roman"/>
          <w:noProof/>
          <w:sz w:val="20"/>
          <w:szCs w:val="20"/>
        </w:rPr>
      </w:pPr>
      <w:r w:rsidRPr="007A5654">
        <w:rPr>
          <w:rFonts w:ascii="Times New Roman" w:hAnsi="Times New Roman" w:cs="Times New Roman"/>
          <w:noProof/>
          <w:sz w:val="20"/>
          <w:szCs w:val="20"/>
        </w:rPr>
        <w:t xml:space="preserve">            traffic6.BackColor = Color.Transparent;</w:t>
      </w:r>
    </w:p>
    <w:p w14:paraId="4A62630B" w14:textId="77777777" w:rsidR="000C6B2F" w:rsidRPr="007A5654" w:rsidRDefault="000C6B2F" w:rsidP="000C6B2F">
      <w:pPr>
        <w:spacing w:after="0" w:line="240" w:lineRule="auto"/>
        <w:rPr>
          <w:rFonts w:ascii="Times New Roman" w:hAnsi="Times New Roman" w:cs="Times New Roman"/>
          <w:noProof/>
          <w:sz w:val="20"/>
          <w:szCs w:val="20"/>
        </w:rPr>
      </w:pPr>
    </w:p>
    <w:p w14:paraId="3B7E7BEE" w14:textId="77777777" w:rsidR="000C6B2F" w:rsidRPr="007A5654" w:rsidRDefault="000C6B2F" w:rsidP="000C6B2F">
      <w:pPr>
        <w:spacing w:after="0" w:line="240" w:lineRule="auto"/>
        <w:rPr>
          <w:rFonts w:ascii="Times New Roman" w:hAnsi="Times New Roman" w:cs="Times New Roman"/>
          <w:noProof/>
          <w:sz w:val="20"/>
          <w:szCs w:val="20"/>
        </w:rPr>
      </w:pPr>
      <w:r w:rsidRPr="007A5654">
        <w:rPr>
          <w:rFonts w:ascii="Times New Roman" w:hAnsi="Times New Roman" w:cs="Times New Roman"/>
          <w:noProof/>
          <w:sz w:val="20"/>
          <w:szCs w:val="20"/>
        </w:rPr>
        <w:t xml:space="preserve">            Image t8 = Image.FromFile(@"E:/traffic1.png");                   //traffic 8 image</w:t>
      </w:r>
    </w:p>
    <w:p w14:paraId="7E65389E" w14:textId="77777777" w:rsidR="000C6B2F" w:rsidRPr="007A5654" w:rsidRDefault="000C6B2F" w:rsidP="000C6B2F">
      <w:pPr>
        <w:spacing w:after="0" w:line="240" w:lineRule="auto"/>
        <w:rPr>
          <w:rFonts w:ascii="Times New Roman" w:hAnsi="Times New Roman" w:cs="Times New Roman"/>
          <w:noProof/>
          <w:sz w:val="20"/>
          <w:szCs w:val="20"/>
        </w:rPr>
      </w:pPr>
      <w:r w:rsidRPr="007A5654">
        <w:rPr>
          <w:rFonts w:ascii="Times New Roman" w:hAnsi="Times New Roman" w:cs="Times New Roman"/>
          <w:noProof/>
          <w:sz w:val="20"/>
          <w:szCs w:val="20"/>
        </w:rPr>
        <w:t xml:space="preserve">            traffic8.Image = t8;</w:t>
      </w:r>
    </w:p>
    <w:p w14:paraId="0C39F977" w14:textId="77777777" w:rsidR="000C6B2F" w:rsidRPr="007A5654" w:rsidRDefault="000C6B2F" w:rsidP="000C6B2F">
      <w:pPr>
        <w:spacing w:after="0" w:line="240" w:lineRule="auto"/>
        <w:rPr>
          <w:rFonts w:ascii="Times New Roman" w:hAnsi="Times New Roman" w:cs="Times New Roman"/>
          <w:noProof/>
          <w:sz w:val="20"/>
          <w:szCs w:val="20"/>
        </w:rPr>
      </w:pPr>
      <w:r w:rsidRPr="007A5654">
        <w:rPr>
          <w:rFonts w:ascii="Times New Roman" w:hAnsi="Times New Roman" w:cs="Times New Roman"/>
          <w:noProof/>
          <w:sz w:val="20"/>
          <w:szCs w:val="20"/>
        </w:rPr>
        <w:t xml:space="preserve">            traffic8.SizeMode = PictureBoxSizeMode.StretchImage;</w:t>
      </w:r>
    </w:p>
    <w:p w14:paraId="27240BA5" w14:textId="77777777" w:rsidR="000C6B2F" w:rsidRPr="007A5654" w:rsidRDefault="000C6B2F" w:rsidP="000C6B2F">
      <w:pPr>
        <w:spacing w:after="0" w:line="240" w:lineRule="auto"/>
        <w:rPr>
          <w:rFonts w:ascii="Times New Roman" w:hAnsi="Times New Roman" w:cs="Times New Roman"/>
          <w:noProof/>
          <w:sz w:val="20"/>
          <w:szCs w:val="20"/>
        </w:rPr>
      </w:pPr>
      <w:r w:rsidRPr="007A5654">
        <w:rPr>
          <w:rFonts w:ascii="Times New Roman" w:hAnsi="Times New Roman" w:cs="Times New Roman"/>
          <w:noProof/>
          <w:sz w:val="20"/>
          <w:szCs w:val="20"/>
        </w:rPr>
        <w:t xml:space="preserve">            traffic8.BackColor = Color.Transparent;    </w:t>
      </w:r>
    </w:p>
    <w:p w14:paraId="2CDF825F" w14:textId="77777777" w:rsidR="000C6B2F" w:rsidRPr="007A5654" w:rsidRDefault="000C6B2F" w:rsidP="000C6B2F">
      <w:pPr>
        <w:spacing w:after="0" w:line="240" w:lineRule="auto"/>
        <w:rPr>
          <w:rFonts w:ascii="Times New Roman" w:hAnsi="Times New Roman" w:cs="Times New Roman"/>
          <w:noProof/>
          <w:sz w:val="20"/>
          <w:szCs w:val="20"/>
        </w:rPr>
      </w:pPr>
      <w:r w:rsidRPr="007A5654">
        <w:rPr>
          <w:rFonts w:ascii="Times New Roman" w:hAnsi="Times New Roman" w:cs="Times New Roman"/>
          <w:noProof/>
          <w:sz w:val="20"/>
          <w:szCs w:val="20"/>
        </w:rPr>
        <w:t xml:space="preserve">        }</w:t>
      </w:r>
    </w:p>
    <w:p w14:paraId="159950A7" w14:textId="77777777" w:rsidR="000C6B2F" w:rsidRPr="007A5654" w:rsidRDefault="000C6B2F" w:rsidP="000C6B2F">
      <w:pPr>
        <w:spacing w:after="0" w:line="240" w:lineRule="auto"/>
        <w:rPr>
          <w:rFonts w:ascii="Times New Roman" w:hAnsi="Times New Roman" w:cs="Times New Roman"/>
          <w:noProof/>
          <w:sz w:val="20"/>
          <w:szCs w:val="20"/>
        </w:rPr>
      </w:pPr>
      <w:r w:rsidRPr="007A5654">
        <w:rPr>
          <w:rFonts w:ascii="Times New Roman" w:hAnsi="Times New Roman" w:cs="Times New Roman"/>
          <w:noProof/>
          <w:sz w:val="20"/>
          <w:szCs w:val="20"/>
        </w:rPr>
        <w:t xml:space="preserve">        private void Form1_KeyDown(object sender, KeyEventArgs e)</w:t>
      </w:r>
    </w:p>
    <w:p w14:paraId="35B7DDDA" w14:textId="77777777" w:rsidR="000C6B2F" w:rsidRPr="007A5654" w:rsidRDefault="000C6B2F" w:rsidP="000C6B2F">
      <w:pPr>
        <w:spacing w:after="0" w:line="240" w:lineRule="auto"/>
        <w:rPr>
          <w:rFonts w:ascii="Times New Roman" w:hAnsi="Times New Roman" w:cs="Times New Roman"/>
          <w:noProof/>
          <w:sz w:val="20"/>
          <w:szCs w:val="20"/>
        </w:rPr>
      </w:pPr>
      <w:r w:rsidRPr="007A5654">
        <w:rPr>
          <w:rFonts w:ascii="Times New Roman" w:hAnsi="Times New Roman" w:cs="Times New Roman"/>
          <w:noProof/>
          <w:sz w:val="20"/>
          <w:szCs w:val="20"/>
        </w:rPr>
        <w:t xml:space="preserve">        {</w:t>
      </w:r>
    </w:p>
    <w:p w14:paraId="69C6BD19" w14:textId="77777777" w:rsidR="000C6B2F" w:rsidRPr="007A5654" w:rsidRDefault="000C6B2F" w:rsidP="000C6B2F">
      <w:pPr>
        <w:spacing w:after="0" w:line="240" w:lineRule="auto"/>
        <w:rPr>
          <w:rFonts w:ascii="Times New Roman" w:hAnsi="Times New Roman" w:cs="Times New Roman"/>
          <w:noProof/>
          <w:sz w:val="20"/>
          <w:szCs w:val="20"/>
        </w:rPr>
      </w:pPr>
      <w:r w:rsidRPr="007A5654">
        <w:rPr>
          <w:rFonts w:ascii="Times New Roman" w:hAnsi="Times New Roman" w:cs="Times New Roman"/>
          <w:noProof/>
          <w:sz w:val="20"/>
          <w:szCs w:val="20"/>
        </w:rPr>
        <w:t xml:space="preserve">            if ( e.KeyCode == Keys.Left)  //Car 2 Controls&gt;</w:t>
      </w:r>
    </w:p>
    <w:p w14:paraId="08515E2C" w14:textId="77777777" w:rsidR="000C6B2F" w:rsidRPr="007A5654" w:rsidRDefault="000C6B2F" w:rsidP="000C6B2F">
      <w:pPr>
        <w:spacing w:after="0" w:line="240" w:lineRule="auto"/>
        <w:rPr>
          <w:rFonts w:ascii="Times New Roman" w:hAnsi="Times New Roman" w:cs="Times New Roman"/>
          <w:noProof/>
          <w:sz w:val="20"/>
          <w:szCs w:val="20"/>
        </w:rPr>
      </w:pPr>
      <w:r w:rsidRPr="007A5654">
        <w:rPr>
          <w:rFonts w:ascii="Times New Roman" w:hAnsi="Times New Roman" w:cs="Times New Roman"/>
          <w:noProof/>
          <w:sz w:val="20"/>
          <w:szCs w:val="20"/>
        </w:rPr>
        <w:t xml:space="preserve">            {</w:t>
      </w:r>
    </w:p>
    <w:p w14:paraId="34967BA7" w14:textId="77777777" w:rsidR="000C6B2F" w:rsidRPr="007A5654" w:rsidRDefault="000C6B2F" w:rsidP="000C6B2F">
      <w:pPr>
        <w:spacing w:after="0" w:line="240" w:lineRule="auto"/>
        <w:rPr>
          <w:rFonts w:ascii="Times New Roman" w:hAnsi="Times New Roman" w:cs="Times New Roman"/>
          <w:noProof/>
          <w:sz w:val="20"/>
          <w:szCs w:val="20"/>
        </w:rPr>
      </w:pPr>
      <w:r w:rsidRPr="007A5654">
        <w:rPr>
          <w:rFonts w:ascii="Times New Roman" w:hAnsi="Times New Roman" w:cs="Times New Roman"/>
          <w:noProof/>
          <w:sz w:val="20"/>
          <w:szCs w:val="20"/>
        </w:rPr>
        <w:t xml:space="preserve">                if ( pictureBox2.Left &gt; 405)</w:t>
      </w:r>
    </w:p>
    <w:p w14:paraId="0C127BF4" w14:textId="77777777" w:rsidR="000C6B2F" w:rsidRPr="007A5654" w:rsidRDefault="000C6B2F" w:rsidP="000C6B2F">
      <w:pPr>
        <w:spacing w:after="0" w:line="240" w:lineRule="auto"/>
        <w:rPr>
          <w:rFonts w:ascii="Times New Roman" w:hAnsi="Times New Roman" w:cs="Times New Roman"/>
          <w:noProof/>
          <w:sz w:val="20"/>
          <w:szCs w:val="20"/>
        </w:rPr>
      </w:pPr>
      <w:r w:rsidRPr="007A5654">
        <w:rPr>
          <w:rFonts w:ascii="Times New Roman" w:hAnsi="Times New Roman" w:cs="Times New Roman"/>
          <w:noProof/>
          <w:sz w:val="20"/>
          <w:szCs w:val="20"/>
        </w:rPr>
        <w:t xml:space="preserve">                {</w:t>
      </w:r>
    </w:p>
    <w:p w14:paraId="3C2A01A7" w14:textId="77777777" w:rsidR="000C6B2F" w:rsidRPr="007A5654" w:rsidRDefault="000C6B2F" w:rsidP="000C6B2F">
      <w:pPr>
        <w:spacing w:after="0" w:line="240" w:lineRule="auto"/>
        <w:rPr>
          <w:rFonts w:ascii="Times New Roman" w:hAnsi="Times New Roman" w:cs="Times New Roman"/>
          <w:noProof/>
          <w:sz w:val="20"/>
          <w:szCs w:val="20"/>
        </w:rPr>
      </w:pPr>
      <w:r w:rsidRPr="007A5654">
        <w:rPr>
          <w:rFonts w:ascii="Times New Roman" w:hAnsi="Times New Roman" w:cs="Times New Roman"/>
          <w:noProof/>
          <w:sz w:val="20"/>
          <w:szCs w:val="20"/>
        </w:rPr>
        <w:t xml:space="preserve">                    pictureBox2.Left -= carspeed;</w:t>
      </w:r>
    </w:p>
    <w:p w14:paraId="328E3E7B" w14:textId="77777777" w:rsidR="000C6B2F" w:rsidRPr="007A5654" w:rsidRDefault="000C6B2F" w:rsidP="000C6B2F">
      <w:pPr>
        <w:spacing w:after="0" w:line="240" w:lineRule="auto"/>
        <w:rPr>
          <w:rFonts w:ascii="Times New Roman" w:hAnsi="Times New Roman" w:cs="Times New Roman"/>
          <w:noProof/>
          <w:sz w:val="20"/>
          <w:szCs w:val="20"/>
        </w:rPr>
      </w:pPr>
      <w:r w:rsidRPr="007A5654">
        <w:rPr>
          <w:rFonts w:ascii="Times New Roman" w:hAnsi="Times New Roman" w:cs="Times New Roman"/>
          <w:noProof/>
          <w:sz w:val="20"/>
          <w:szCs w:val="20"/>
        </w:rPr>
        <w:t xml:space="preserve">                }               </w:t>
      </w:r>
    </w:p>
    <w:p w14:paraId="15FFD438" w14:textId="77777777" w:rsidR="000C6B2F" w:rsidRPr="007A5654" w:rsidRDefault="000C6B2F" w:rsidP="000C6B2F">
      <w:pPr>
        <w:spacing w:after="0" w:line="240" w:lineRule="auto"/>
        <w:rPr>
          <w:rFonts w:ascii="Times New Roman" w:hAnsi="Times New Roman" w:cs="Times New Roman"/>
          <w:noProof/>
          <w:sz w:val="20"/>
          <w:szCs w:val="20"/>
        </w:rPr>
      </w:pPr>
      <w:r w:rsidRPr="007A5654">
        <w:rPr>
          <w:rFonts w:ascii="Times New Roman" w:hAnsi="Times New Roman" w:cs="Times New Roman"/>
          <w:noProof/>
          <w:sz w:val="20"/>
          <w:szCs w:val="20"/>
        </w:rPr>
        <w:t xml:space="preserve">            }</w:t>
      </w:r>
    </w:p>
    <w:p w14:paraId="127D3287" w14:textId="77777777" w:rsidR="000C6B2F" w:rsidRPr="007A5654" w:rsidRDefault="000C6B2F" w:rsidP="000C6B2F">
      <w:pPr>
        <w:spacing w:after="0" w:line="240" w:lineRule="auto"/>
        <w:rPr>
          <w:rFonts w:ascii="Times New Roman" w:hAnsi="Times New Roman" w:cs="Times New Roman"/>
          <w:noProof/>
          <w:sz w:val="20"/>
          <w:szCs w:val="20"/>
        </w:rPr>
      </w:pPr>
      <w:r w:rsidRPr="007A5654">
        <w:rPr>
          <w:rFonts w:ascii="Times New Roman" w:hAnsi="Times New Roman" w:cs="Times New Roman"/>
          <w:noProof/>
          <w:sz w:val="20"/>
          <w:szCs w:val="20"/>
        </w:rPr>
        <w:lastRenderedPageBreak/>
        <w:t xml:space="preserve">            if (e.KeyCode == Keys.Right)</w:t>
      </w:r>
    </w:p>
    <w:p w14:paraId="680811C6" w14:textId="77777777" w:rsidR="000C6B2F" w:rsidRPr="007A5654" w:rsidRDefault="000C6B2F" w:rsidP="000C6B2F">
      <w:pPr>
        <w:spacing w:after="0" w:line="240" w:lineRule="auto"/>
        <w:rPr>
          <w:rFonts w:ascii="Times New Roman" w:hAnsi="Times New Roman" w:cs="Times New Roman"/>
          <w:noProof/>
          <w:sz w:val="20"/>
          <w:szCs w:val="20"/>
        </w:rPr>
      </w:pPr>
      <w:r w:rsidRPr="007A5654">
        <w:rPr>
          <w:rFonts w:ascii="Times New Roman" w:hAnsi="Times New Roman" w:cs="Times New Roman"/>
          <w:noProof/>
          <w:sz w:val="20"/>
          <w:szCs w:val="20"/>
        </w:rPr>
        <w:t xml:space="preserve">            {</w:t>
      </w:r>
    </w:p>
    <w:p w14:paraId="189EC3A1" w14:textId="77777777" w:rsidR="000C6B2F" w:rsidRPr="007A5654" w:rsidRDefault="000C6B2F" w:rsidP="000C6B2F">
      <w:pPr>
        <w:spacing w:after="0" w:line="240" w:lineRule="auto"/>
        <w:rPr>
          <w:rFonts w:ascii="Times New Roman" w:hAnsi="Times New Roman" w:cs="Times New Roman"/>
          <w:noProof/>
          <w:sz w:val="20"/>
          <w:szCs w:val="20"/>
        </w:rPr>
      </w:pPr>
      <w:r w:rsidRPr="007A5654">
        <w:rPr>
          <w:rFonts w:ascii="Times New Roman" w:hAnsi="Times New Roman" w:cs="Times New Roman"/>
          <w:noProof/>
          <w:sz w:val="20"/>
          <w:szCs w:val="20"/>
        </w:rPr>
        <w:t xml:space="preserve">                if ( pictureBox2.Right &lt; 720)</w:t>
      </w:r>
    </w:p>
    <w:p w14:paraId="1DC3C424" w14:textId="77777777" w:rsidR="000C6B2F" w:rsidRPr="007A5654" w:rsidRDefault="000C6B2F" w:rsidP="000C6B2F">
      <w:pPr>
        <w:spacing w:after="0" w:line="240" w:lineRule="auto"/>
        <w:rPr>
          <w:rFonts w:ascii="Times New Roman" w:hAnsi="Times New Roman" w:cs="Times New Roman"/>
          <w:noProof/>
          <w:sz w:val="20"/>
          <w:szCs w:val="20"/>
        </w:rPr>
      </w:pPr>
      <w:r w:rsidRPr="007A5654">
        <w:rPr>
          <w:rFonts w:ascii="Times New Roman" w:hAnsi="Times New Roman" w:cs="Times New Roman"/>
          <w:noProof/>
          <w:sz w:val="20"/>
          <w:szCs w:val="20"/>
        </w:rPr>
        <w:t xml:space="preserve">                {</w:t>
      </w:r>
    </w:p>
    <w:p w14:paraId="7A486BF2" w14:textId="77777777" w:rsidR="000C6B2F" w:rsidRPr="007A5654" w:rsidRDefault="000C6B2F" w:rsidP="000C6B2F">
      <w:pPr>
        <w:spacing w:after="0" w:line="240" w:lineRule="auto"/>
        <w:rPr>
          <w:rFonts w:ascii="Times New Roman" w:hAnsi="Times New Roman" w:cs="Times New Roman"/>
          <w:noProof/>
          <w:sz w:val="20"/>
          <w:szCs w:val="20"/>
        </w:rPr>
      </w:pPr>
      <w:r w:rsidRPr="007A5654">
        <w:rPr>
          <w:rFonts w:ascii="Times New Roman" w:hAnsi="Times New Roman" w:cs="Times New Roman"/>
          <w:noProof/>
          <w:sz w:val="20"/>
          <w:szCs w:val="20"/>
        </w:rPr>
        <w:t xml:space="preserve">                    pictureBox2.Left += carspeed;</w:t>
      </w:r>
    </w:p>
    <w:p w14:paraId="47621F12" w14:textId="77777777" w:rsidR="000C6B2F" w:rsidRPr="007A5654" w:rsidRDefault="000C6B2F" w:rsidP="000C6B2F">
      <w:pPr>
        <w:spacing w:after="0" w:line="240" w:lineRule="auto"/>
        <w:rPr>
          <w:rFonts w:ascii="Times New Roman" w:hAnsi="Times New Roman" w:cs="Times New Roman"/>
          <w:noProof/>
          <w:sz w:val="20"/>
          <w:szCs w:val="20"/>
        </w:rPr>
      </w:pPr>
      <w:r w:rsidRPr="007A5654">
        <w:rPr>
          <w:rFonts w:ascii="Times New Roman" w:hAnsi="Times New Roman" w:cs="Times New Roman"/>
          <w:noProof/>
          <w:sz w:val="20"/>
          <w:szCs w:val="20"/>
        </w:rPr>
        <w:t xml:space="preserve">                }                 </w:t>
      </w:r>
    </w:p>
    <w:p w14:paraId="1A4ECEA2" w14:textId="77777777" w:rsidR="000C6B2F" w:rsidRPr="007A5654" w:rsidRDefault="000C6B2F" w:rsidP="000C6B2F">
      <w:pPr>
        <w:spacing w:after="0" w:line="240" w:lineRule="auto"/>
        <w:rPr>
          <w:rFonts w:ascii="Times New Roman" w:hAnsi="Times New Roman" w:cs="Times New Roman"/>
          <w:noProof/>
          <w:sz w:val="20"/>
          <w:szCs w:val="20"/>
        </w:rPr>
      </w:pPr>
      <w:r w:rsidRPr="007A5654">
        <w:rPr>
          <w:rFonts w:ascii="Times New Roman" w:hAnsi="Times New Roman" w:cs="Times New Roman"/>
          <w:noProof/>
          <w:sz w:val="20"/>
          <w:szCs w:val="20"/>
        </w:rPr>
        <w:t xml:space="preserve">            }</w:t>
      </w:r>
    </w:p>
    <w:p w14:paraId="5C59CF34" w14:textId="77777777" w:rsidR="000C6B2F" w:rsidRPr="007A5654" w:rsidRDefault="000C6B2F" w:rsidP="000C6B2F">
      <w:pPr>
        <w:spacing w:after="0" w:line="240" w:lineRule="auto"/>
        <w:rPr>
          <w:rFonts w:ascii="Times New Roman" w:hAnsi="Times New Roman" w:cs="Times New Roman"/>
          <w:noProof/>
          <w:sz w:val="20"/>
          <w:szCs w:val="20"/>
        </w:rPr>
      </w:pPr>
      <w:r w:rsidRPr="007A5654">
        <w:rPr>
          <w:rFonts w:ascii="Times New Roman" w:hAnsi="Times New Roman" w:cs="Times New Roman"/>
          <w:noProof/>
          <w:sz w:val="20"/>
          <w:szCs w:val="20"/>
        </w:rPr>
        <w:t xml:space="preserve">            if (e.KeyCode == Keys.Up)</w:t>
      </w:r>
    </w:p>
    <w:p w14:paraId="7C6EDA20" w14:textId="77777777" w:rsidR="000C6B2F" w:rsidRPr="007A5654" w:rsidRDefault="000C6B2F" w:rsidP="000C6B2F">
      <w:pPr>
        <w:spacing w:after="0" w:line="240" w:lineRule="auto"/>
        <w:rPr>
          <w:rFonts w:ascii="Times New Roman" w:hAnsi="Times New Roman" w:cs="Times New Roman"/>
          <w:noProof/>
          <w:sz w:val="20"/>
          <w:szCs w:val="20"/>
        </w:rPr>
      </w:pPr>
      <w:r w:rsidRPr="007A5654">
        <w:rPr>
          <w:rFonts w:ascii="Times New Roman" w:hAnsi="Times New Roman" w:cs="Times New Roman"/>
          <w:noProof/>
          <w:sz w:val="20"/>
          <w:szCs w:val="20"/>
        </w:rPr>
        <w:t xml:space="preserve">            {</w:t>
      </w:r>
    </w:p>
    <w:p w14:paraId="43B2EE78" w14:textId="77777777" w:rsidR="000C6B2F" w:rsidRPr="007A5654" w:rsidRDefault="000C6B2F" w:rsidP="000C6B2F">
      <w:pPr>
        <w:spacing w:after="0" w:line="240" w:lineRule="auto"/>
        <w:rPr>
          <w:rFonts w:ascii="Times New Roman" w:hAnsi="Times New Roman" w:cs="Times New Roman"/>
          <w:noProof/>
          <w:sz w:val="20"/>
          <w:szCs w:val="20"/>
        </w:rPr>
      </w:pPr>
      <w:r w:rsidRPr="007A5654">
        <w:rPr>
          <w:rFonts w:ascii="Times New Roman" w:hAnsi="Times New Roman" w:cs="Times New Roman"/>
          <w:noProof/>
          <w:sz w:val="20"/>
          <w:szCs w:val="20"/>
        </w:rPr>
        <w:t xml:space="preserve">                if (pictureBox2.Top &gt; 0)</w:t>
      </w:r>
    </w:p>
    <w:p w14:paraId="42733A59" w14:textId="77777777" w:rsidR="000C6B2F" w:rsidRPr="007A5654" w:rsidRDefault="000C6B2F" w:rsidP="000C6B2F">
      <w:pPr>
        <w:spacing w:after="0" w:line="240" w:lineRule="auto"/>
        <w:rPr>
          <w:rFonts w:ascii="Times New Roman" w:hAnsi="Times New Roman" w:cs="Times New Roman"/>
          <w:noProof/>
          <w:sz w:val="20"/>
          <w:szCs w:val="20"/>
        </w:rPr>
      </w:pPr>
      <w:r w:rsidRPr="007A5654">
        <w:rPr>
          <w:rFonts w:ascii="Times New Roman" w:hAnsi="Times New Roman" w:cs="Times New Roman"/>
          <w:noProof/>
          <w:sz w:val="20"/>
          <w:szCs w:val="20"/>
        </w:rPr>
        <w:t xml:space="preserve">                {</w:t>
      </w:r>
    </w:p>
    <w:p w14:paraId="5992507B" w14:textId="77777777" w:rsidR="000C6B2F" w:rsidRPr="007A5654" w:rsidRDefault="000C6B2F" w:rsidP="000C6B2F">
      <w:pPr>
        <w:spacing w:after="0" w:line="240" w:lineRule="auto"/>
        <w:rPr>
          <w:rFonts w:ascii="Times New Roman" w:hAnsi="Times New Roman" w:cs="Times New Roman"/>
          <w:noProof/>
          <w:sz w:val="20"/>
          <w:szCs w:val="20"/>
        </w:rPr>
      </w:pPr>
      <w:r w:rsidRPr="007A5654">
        <w:rPr>
          <w:rFonts w:ascii="Times New Roman" w:hAnsi="Times New Roman" w:cs="Times New Roman"/>
          <w:noProof/>
          <w:sz w:val="20"/>
          <w:szCs w:val="20"/>
        </w:rPr>
        <w:t xml:space="preserve">                    pictureBox2.Top -= carspeed;</w:t>
      </w:r>
    </w:p>
    <w:p w14:paraId="5D266AF4" w14:textId="77777777" w:rsidR="000C6B2F" w:rsidRPr="007A5654" w:rsidRDefault="000C6B2F" w:rsidP="000C6B2F">
      <w:pPr>
        <w:spacing w:after="0" w:line="240" w:lineRule="auto"/>
        <w:rPr>
          <w:rFonts w:ascii="Times New Roman" w:hAnsi="Times New Roman" w:cs="Times New Roman"/>
          <w:noProof/>
          <w:sz w:val="20"/>
          <w:szCs w:val="20"/>
        </w:rPr>
      </w:pPr>
      <w:r w:rsidRPr="007A5654">
        <w:rPr>
          <w:rFonts w:ascii="Times New Roman" w:hAnsi="Times New Roman" w:cs="Times New Roman"/>
          <w:noProof/>
          <w:sz w:val="20"/>
          <w:szCs w:val="20"/>
        </w:rPr>
        <w:t xml:space="preserve">                }         </w:t>
      </w:r>
    </w:p>
    <w:p w14:paraId="25E1FE8A" w14:textId="77777777" w:rsidR="000C6B2F" w:rsidRPr="007A5654" w:rsidRDefault="000C6B2F" w:rsidP="000C6B2F">
      <w:pPr>
        <w:spacing w:after="0" w:line="240" w:lineRule="auto"/>
        <w:rPr>
          <w:rFonts w:ascii="Times New Roman" w:hAnsi="Times New Roman" w:cs="Times New Roman"/>
          <w:noProof/>
          <w:sz w:val="20"/>
          <w:szCs w:val="20"/>
        </w:rPr>
      </w:pPr>
      <w:r w:rsidRPr="007A5654">
        <w:rPr>
          <w:rFonts w:ascii="Times New Roman" w:hAnsi="Times New Roman" w:cs="Times New Roman"/>
          <w:noProof/>
          <w:sz w:val="20"/>
          <w:szCs w:val="20"/>
        </w:rPr>
        <w:t xml:space="preserve">            }</w:t>
      </w:r>
    </w:p>
    <w:p w14:paraId="69EEBD30" w14:textId="77777777" w:rsidR="000C6B2F" w:rsidRPr="007A5654" w:rsidRDefault="000C6B2F" w:rsidP="000C6B2F">
      <w:pPr>
        <w:spacing w:after="0" w:line="240" w:lineRule="auto"/>
        <w:rPr>
          <w:rFonts w:ascii="Times New Roman" w:hAnsi="Times New Roman" w:cs="Times New Roman"/>
          <w:noProof/>
          <w:sz w:val="20"/>
          <w:szCs w:val="20"/>
        </w:rPr>
      </w:pPr>
      <w:r w:rsidRPr="007A5654">
        <w:rPr>
          <w:rFonts w:ascii="Times New Roman" w:hAnsi="Times New Roman" w:cs="Times New Roman"/>
          <w:noProof/>
          <w:sz w:val="20"/>
          <w:szCs w:val="20"/>
        </w:rPr>
        <w:t xml:space="preserve">            if (e.KeyCode == Keys.Down)</w:t>
      </w:r>
    </w:p>
    <w:p w14:paraId="06DCB81A" w14:textId="77777777" w:rsidR="000C6B2F" w:rsidRPr="007A5654" w:rsidRDefault="000C6B2F" w:rsidP="000C6B2F">
      <w:pPr>
        <w:spacing w:after="0" w:line="240" w:lineRule="auto"/>
        <w:rPr>
          <w:rFonts w:ascii="Times New Roman" w:hAnsi="Times New Roman" w:cs="Times New Roman"/>
          <w:noProof/>
          <w:sz w:val="20"/>
          <w:szCs w:val="20"/>
        </w:rPr>
      </w:pPr>
      <w:r w:rsidRPr="007A5654">
        <w:rPr>
          <w:rFonts w:ascii="Times New Roman" w:hAnsi="Times New Roman" w:cs="Times New Roman"/>
          <w:noProof/>
          <w:sz w:val="20"/>
          <w:szCs w:val="20"/>
        </w:rPr>
        <w:t xml:space="preserve">            {</w:t>
      </w:r>
    </w:p>
    <w:p w14:paraId="5C8F72DE" w14:textId="77777777" w:rsidR="000C6B2F" w:rsidRPr="007A5654" w:rsidRDefault="000C6B2F" w:rsidP="000C6B2F">
      <w:pPr>
        <w:spacing w:after="0" w:line="240" w:lineRule="auto"/>
        <w:rPr>
          <w:rFonts w:ascii="Times New Roman" w:hAnsi="Times New Roman" w:cs="Times New Roman"/>
          <w:noProof/>
          <w:sz w:val="20"/>
          <w:szCs w:val="20"/>
        </w:rPr>
      </w:pPr>
      <w:r w:rsidRPr="007A5654">
        <w:rPr>
          <w:rFonts w:ascii="Times New Roman" w:hAnsi="Times New Roman" w:cs="Times New Roman"/>
          <w:noProof/>
          <w:sz w:val="20"/>
          <w:szCs w:val="20"/>
        </w:rPr>
        <w:t xml:space="preserve">                if (pictureBox2.Top &lt; 500)</w:t>
      </w:r>
    </w:p>
    <w:p w14:paraId="06369C0C" w14:textId="77777777" w:rsidR="000C6B2F" w:rsidRPr="007A5654" w:rsidRDefault="000C6B2F" w:rsidP="000C6B2F">
      <w:pPr>
        <w:spacing w:after="0" w:line="240" w:lineRule="auto"/>
        <w:rPr>
          <w:rFonts w:ascii="Times New Roman" w:hAnsi="Times New Roman" w:cs="Times New Roman"/>
          <w:noProof/>
          <w:sz w:val="20"/>
          <w:szCs w:val="20"/>
        </w:rPr>
      </w:pPr>
      <w:r w:rsidRPr="007A5654">
        <w:rPr>
          <w:rFonts w:ascii="Times New Roman" w:hAnsi="Times New Roman" w:cs="Times New Roman"/>
          <w:noProof/>
          <w:sz w:val="20"/>
          <w:szCs w:val="20"/>
        </w:rPr>
        <w:t xml:space="preserve">                {</w:t>
      </w:r>
    </w:p>
    <w:p w14:paraId="780D3353" w14:textId="77777777" w:rsidR="000C6B2F" w:rsidRPr="007A5654" w:rsidRDefault="000C6B2F" w:rsidP="000C6B2F">
      <w:pPr>
        <w:spacing w:after="0" w:line="240" w:lineRule="auto"/>
        <w:rPr>
          <w:rFonts w:ascii="Times New Roman" w:hAnsi="Times New Roman" w:cs="Times New Roman"/>
          <w:noProof/>
          <w:sz w:val="20"/>
          <w:szCs w:val="20"/>
        </w:rPr>
      </w:pPr>
      <w:r w:rsidRPr="007A5654">
        <w:rPr>
          <w:rFonts w:ascii="Times New Roman" w:hAnsi="Times New Roman" w:cs="Times New Roman"/>
          <w:noProof/>
          <w:sz w:val="20"/>
          <w:szCs w:val="20"/>
        </w:rPr>
        <w:t xml:space="preserve">                    pictureBox2.Top += carspeed;</w:t>
      </w:r>
    </w:p>
    <w:p w14:paraId="2D76F57C" w14:textId="77777777" w:rsidR="000C6B2F" w:rsidRPr="007A5654" w:rsidRDefault="000C6B2F" w:rsidP="000C6B2F">
      <w:pPr>
        <w:spacing w:after="0" w:line="240" w:lineRule="auto"/>
        <w:rPr>
          <w:rFonts w:ascii="Times New Roman" w:hAnsi="Times New Roman" w:cs="Times New Roman"/>
          <w:noProof/>
          <w:sz w:val="20"/>
          <w:szCs w:val="20"/>
        </w:rPr>
      </w:pPr>
      <w:r w:rsidRPr="007A5654">
        <w:rPr>
          <w:rFonts w:ascii="Times New Roman" w:hAnsi="Times New Roman" w:cs="Times New Roman"/>
          <w:noProof/>
          <w:sz w:val="20"/>
          <w:szCs w:val="20"/>
        </w:rPr>
        <w:t xml:space="preserve">                }</w:t>
      </w:r>
    </w:p>
    <w:p w14:paraId="47B4531D" w14:textId="77777777" w:rsidR="000C6B2F" w:rsidRPr="007A5654" w:rsidRDefault="000C6B2F" w:rsidP="000C6B2F">
      <w:pPr>
        <w:spacing w:after="0" w:line="240" w:lineRule="auto"/>
        <w:rPr>
          <w:rFonts w:ascii="Times New Roman" w:hAnsi="Times New Roman" w:cs="Times New Roman"/>
          <w:noProof/>
          <w:sz w:val="20"/>
          <w:szCs w:val="20"/>
        </w:rPr>
      </w:pPr>
      <w:r w:rsidRPr="007A5654">
        <w:rPr>
          <w:rFonts w:ascii="Times New Roman" w:hAnsi="Times New Roman" w:cs="Times New Roman"/>
          <w:noProof/>
          <w:sz w:val="20"/>
          <w:szCs w:val="20"/>
        </w:rPr>
        <w:t xml:space="preserve">            }</w:t>
      </w:r>
    </w:p>
    <w:p w14:paraId="6BE55ACC" w14:textId="77777777" w:rsidR="000C6B2F" w:rsidRPr="007A5654" w:rsidRDefault="000C6B2F" w:rsidP="000C6B2F">
      <w:pPr>
        <w:spacing w:after="0" w:line="240" w:lineRule="auto"/>
        <w:rPr>
          <w:rFonts w:ascii="Times New Roman" w:hAnsi="Times New Roman" w:cs="Times New Roman"/>
          <w:noProof/>
          <w:sz w:val="20"/>
          <w:szCs w:val="20"/>
        </w:rPr>
      </w:pPr>
      <w:r w:rsidRPr="007A5654">
        <w:rPr>
          <w:rFonts w:ascii="Times New Roman" w:hAnsi="Times New Roman" w:cs="Times New Roman"/>
          <w:noProof/>
          <w:sz w:val="20"/>
          <w:szCs w:val="20"/>
        </w:rPr>
        <w:t xml:space="preserve">            if (e.KeyCode == Keys.A) //Car 1 Controls(W,A,S,D):</w:t>
      </w:r>
    </w:p>
    <w:p w14:paraId="58D92717" w14:textId="77777777" w:rsidR="000C6B2F" w:rsidRPr="007A5654" w:rsidRDefault="000C6B2F" w:rsidP="000C6B2F">
      <w:pPr>
        <w:spacing w:after="0" w:line="240" w:lineRule="auto"/>
        <w:rPr>
          <w:rFonts w:ascii="Times New Roman" w:hAnsi="Times New Roman" w:cs="Times New Roman"/>
          <w:noProof/>
          <w:sz w:val="20"/>
          <w:szCs w:val="20"/>
        </w:rPr>
      </w:pPr>
      <w:r w:rsidRPr="007A5654">
        <w:rPr>
          <w:rFonts w:ascii="Times New Roman" w:hAnsi="Times New Roman" w:cs="Times New Roman"/>
          <w:noProof/>
          <w:sz w:val="20"/>
          <w:szCs w:val="20"/>
        </w:rPr>
        <w:t xml:space="preserve">            {</w:t>
      </w:r>
    </w:p>
    <w:p w14:paraId="1DBD7540" w14:textId="77777777" w:rsidR="000C6B2F" w:rsidRPr="007A5654" w:rsidRDefault="000C6B2F" w:rsidP="000C6B2F">
      <w:pPr>
        <w:spacing w:after="0" w:line="240" w:lineRule="auto"/>
        <w:rPr>
          <w:rFonts w:ascii="Times New Roman" w:hAnsi="Times New Roman" w:cs="Times New Roman"/>
          <w:noProof/>
          <w:sz w:val="20"/>
          <w:szCs w:val="20"/>
        </w:rPr>
      </w:pPr>
      <w:r w:rsidRPr="007A5654">
        <w:rPr>
          <w:rFonts w:ascii="Times New Roman" w:hAnsi="Times New Roman" w:cs="Times New Roman"/>
          <w:noProof/>
          <w:sz w:val="20"/>
          <w:szCs w:val="20"/>
        </w:rPr>
        <w:t xml:space="preserve">                if (pictureBox1.Left &gt; 40)</w:t>
      </w:r>
    </w:p>
    <w:p w14:paraId="0847CE34" w14:textId="77777777" w:rsidR="000C6B2F" w:rsidRPr="007A5654" w:rsidRDefault="000C6B2F" w:rsidP="000C6B2F">
      <w:pPr>
        <w:spacing w:after="0" w:line="240" w:lineRule="auto"/>
        <w:rPr>
          <w:rFonts w:ascii="Times New Roman" w:hAnsi="Times New Roman" w:cs="Times New Roman"/>
          <w:noProof/>
          <w:sz w:val="20"/>
          <w:szCs w:val="20"/>
        </w:rPr>
      </w:pPr>
      <w:r w:rsidRPr="007A5654">
        <w:rPr>
          <w:rFonts w:ascii="Times New Roman" w:hAnsi="Times New Roman" w:cs="Times New Roman"/>
          <w:noProof/>
          <w:sz w:val="20"/>
          <w:szCs w:val="20"/>
        </w:rPr>
        <w:t xml:space="preserve">                {</w:t>
      </w:r>
    </w:p>
    <w:p w14:paraId="45BE4BF9" w14:textId="77777777" w:rsidR="000C6B2F" w:rsidRPr="007A5654" w:rsidRDefault="000C6B2F" w:rsidP="000C6B2F">
      <w:pPr>
        <w:spacing w:after="0" w:line="240" w:lineRule="auto"/>
        <w:rPr>
          <w:rFonts w:ascii="Times New Roman" w:hAnsi="Times New Roman" w:cs="Times New Roman"/>
          <w:noProof/>
          <w:sz w:val="20"/>
          <w:szCs w:val="20"/>
        </w:rPr>
      </w:pPr>
      <w:r w:rsidRPr="007A5654">
        <w:rPr>
          <w:rFonts w:ascii="Times New Roman" w:hAnsi="Times New Roman" w:cs="Times New Roman"/>
          <w:noProof/>
          <w:sz w:val="20"/>
          <w:szCs w:val="20"/>
        </w:rPr>
        <w:t xml:space="preserve">                    pictureBox1.Left -= carspeed;</w:t>
      </w:r>
    </w:p>
    <w:p w14:paraId="30757A4E" w14:textId="77777777" w:rsidR="000C6B2F" w:rsidRPr="007A5654" w:rsidRDefault="000C6B2F" w:rsidP="000C6B2F">
      <w:pPr>
        <w:spacing w:after="0" w:line="240" w:lineRule="auto"/>
        <w:rPr>
          <w:rFonts w:ascii="Times New Roman" w:hAnsi="Times New Roman" w:cs="Times New Roman"/>
          <w:noProof/>
          <w:sz w:val="20"/>
          <w:szCs w:val="20"/>
        </w:rPr>
      </w:pPr>
      <w:r w:rsidRPr="007A5654">
        <w:rPr>
          <w:rFonts w:ascii="Times New Roman" w:hAnsi="Times New Roman" w:cs="Times New Roman"/>
          <w:noProof/>
          <w:sz w:val="20"/>
          <w:szCs w:val="20"/>
        </w:rPr>
        <w:t xml:space="preserve">                }</w:t>
      </w:r>
    </w:p>
    <w:p w14:paraId="25E1DCED" w14:textId="77777777" w:rsidR="000C6B2F" w:rsidRPr="007A5654" w:rsidRDefault="000C6B2F" w:rsidP="000C6B2F">
      <w:pPr>
        <w:spacing w:after="0" w:line="240" w:lineRule="auto"/>
        <w:rPr>
          <w:rFonts w:ascii="Times New Roman" w:hAnsi="Times New Roman" w:cs="Times New Roman"/>
          <w:noProof/>
          <w:sz w:val="20"/>
          <w:szCs w:val="20"/>
        </w:rPr>
      </w:pPr>
      <w:r w:rsidRPr="007A5654">
        <w:rPr>
          <w:rFonts w:ascii="Times New Roman" w:hAnsi="Times New Roman" w:cs="Times New Roman"/>
          <w:noProof/>
          <w:sz w:val="20"/>
          <w:szCs w:val="20"/>
        </w:rPr>
        <w:t xml:space="preserve">                e.SuppressKeyPress = true;</w:t>
      </w:r>
    </w:p>
    <w:p w14:paraId="64E53AB9" w14:textId="77777777" w:rsidR="000C6B2F" w:rsidRPr="007A5654" w:rsidRDefault="000C6B2F" w:rsidP="000C6B2F">
      <w:pPr>
        <w:spacing w:after="0" w:line="240" w:lineRule="auto"/>
        <w:rPr>
          <w:rFonts w:ascii="Times New Roman" w:hAnsi="Times New Roman" w:cs="Times New Roman"/>
          <w:noProof/>
          <w:sz w:val="20"/>
          <w:szCs w:val="20"/>
        </w:rPr>
      </w:pPr>
      <w:r w:rsidRPr="007A5654">
        <w:rPr>
          <w:rFonts w:ascii="Times New Roman" w:hAnsi="Times New Roman" w:cs="Times New Roman"/>
          <w:noProof/>
          <w:sz w:val="20"/>
          <w:szCs w:val="20"/>
        </w:rPr>
        <w:t xml:space="preserve">            }</w:t>
      </w:r>
    </w:p>
    <w:p w14:paraId="490AC81D" w14:textId="77777777" w:rsidR="000C6B2F" w:rsidRPr="007A5654" w:rsidRDefault="000C6B2F" w:rsidP="000C6B2F">
      <w:pPr>
        <w:spacing w:after="0" w:line="240" w:lineRule="auto"/>
        <w:rPr>
          <w:rFonts w:ascii="Times New Roman" w:hAnsi="Times New Roman" w:cs="Times New Roman"/>
          <w:noProof/>
          <w:sz w:val="20"/>
          <w:szCs w:val="20"/>
        </w:rPr>
      </w:pPr>
      <w:r w:rsidRPr="007A5654">
        <w:rPr>
          <w:rFonts w:ascii="Times New Roman" w:hAnsi="Times New Roman" w:cs="Times New Roman"/>
          <w:noProof/>
          <w:sz w:val="20"/>
          <w:szCs w:val="20"/>
        </w:rPr>
        <w:t xml:space="preserve">            if (e.KeyCode == Keys.D)</w:t>
      </w:r>
    </w:p>
    <w:p w14:paraId="3DABD282" w14:textId="77777777" w:rsidR="000C6B2F" w:rsidRPr="007A5654" w:rsidRDefault="000C6B2F" w:rsidP="000C6B2F">
      <w:pPr>
        <w:spacing w:after="0" w:line="240" w:lineRule="auto"/>
        <w:rPr>
          <w:rFonts w:ascii="Times New Roman" w:hAnsi="Times New Roman" w:cs="Times New Roman"/>
          <w:noProof/>
          <w:sz w:val="20"/>
          <w:szCs w:val="20"/>
        </w:rPr>
      </w:pPr>
      <w:r w:rsidRPr="007A5654">
        <w:rPr>
          <w:rFonts w:ascii="Times New Roman" w:hAnsi="Times New Roman" w:cs="Times New Roman"/>
          <w:noProof/>
          <w:sz w:val="20"/>
          <w:szCs w:val="20"/>
        </w:rPr>
        <w:t xml:space="preserve">            {</w:t>
      </w:r>
    </w:p>
    <w:p w14:paraId="03B79421" w14:textId="77777777" w:rsidR="000C6B2F" w:rsidRPr="007A5654" w:rsidRDefault="000C6B2F" w:rsidP="000C6B2F">
      <w:pPr>
        <w:spacing w:after="0" w:line="240" w:lineRule="auto"/>
        <w:rPr>
          <w:rFonts w:ascii="Times New Roman" w:hAnsi="Times New Roman" w:cs="Times New Roman"/>
          <w:noProof/>
          <w:sz w:val="20"/>
          <w:szCs w:val="20"/>
        </w:rPr>
      </w:pPr>
      <w:r w:rsidRPr="007A5654">
        <w:rPr>
          <w:rFonts w:ascii="Times New Roman" w:hAnsi="Times New Roman" w:cs="Times New Roman"/>
          <w:noProof/>
          <w:sz w:val="20"/>
          <w:szCs w:val="20"/>
        </w:rPr>
        <w:t xml:space="preserve">                if (pictureBox1.Right &lt; 370)</w:t>
      </w:r>
    </w:p>
    <w:p w14:paraId="34BA73BB" w14:textId="77777777" w:rsidR="000C6B2F" w:rsidRPr="007A5654" w:rsidRDefault="000C6B2F" w:rsidP="000C6B2F">
      <w:pPr>
        <w:spacing w:after="0" w:line="240" w:lineRule="auto"/>
        <w:rPr>
          <w:rFonts w:ascii="Times New Roman" w:hAnsi="Times New Roman" w:cs="Times New Roman"/>
          <w:noProof/>
          <w:sz w:val="20"/>
          <w:szCs w:val="20"/>
        </w:rPr>
      </w:pPr>
      <w:r w:rsidRPr="007A5654">
        <w:rPr>
          <w:rFonts w:ascii="Times New Roman" w:hAnsi="Times New Roman" w:cs="Times New Roman"/>
          <w:noProof/>
          <w:sz w:val="20"/>
          <w:szCs w:val="20"/>
        </w:rPr>
        <w:t xml:space="preserve">                {</w:t>
      </w:r>
    </w:p>
    <w:p w14:paraId="6FF69A2F" w14:textId="77777777" w:rsidR="000C6B2F" w:rsidRPr="007A5654" w:rsidRDefault="000C6B2F" w:rsidP="000C6B2F">
      <w:pPr>
        <w:spacing w:after="0" w:line="240" w:lineRule="auto"/>
        <w:rPr>
          <w:rFonts w:ascii="Times New Roman" w:hAnsi="Times New Roman" w:cs="Times New Roman"/>
          <w:noProof/>
          <w:sz w:val="20"/>
          <w:szCs w:val="20"/>
        </w:rPr>
      </w:pPr>
      <w:r w:rsidRPr="007A5654">
        <w:rPr>
          <w:rFonts w:ascii="Times New Roman" w:hAnsi="Times New Roman" w:cs="Times New Roman"/>
          <w:noProof/>
          <w:sz w:val="20"/>
          <w:szCs w:val="20"/>
        </w:rPr>
        <w:t xml:space="preserve">                    pictureBox1.Left += carspeed;</w:t>
      </w:r>
    </w:p>
    <w:p w14:paraId="6285E154" w14:textId="77777777" w:rsidR="000C6B2F" w:rsidRPr="007A5654" w:rsidRDefault="000C6B2F" w:rsidP="000C6B2F">
      <w:pPr>
        <w:spacing w:after="0" w:line="240" w:lineRule="auto"/>
        <w:rPr>
          <w:rFonts w:ascii="Times New Roman" w:hAnsi="Times New Roman" w:cs="Times New Roman"/>
          <w:noProof/>
          <w:sz w:val="20"/>
          <w:szCs w:val="20"/>
        </w:rPr>
      </w:pPr>
      <w:r w:rsidRPr="007A5654">
        <w:rPr>
          <w:rFonts w:ascii="Times New Roman" w:hAnsi="Times New Roman" w:cs="Times New Roman"/>
          <w:noProof/>
          <w:sz w:val="20"/>
          <w:szCs w:val="20"/>
        </w:rPr>
        <w:t xml:space="preserve">                }</w:t>
      </w:r>
    </w:p>
    <w:p w14:paraId="45222EDA" w14:textId="77777777" w:rsidR="000C6B2F" w:rsidRPr="007A5654" w:rsidRDefault="000C6B2F" w:rsidP="000C6B2F">
      <w:pPr>
        <w:spacing w:after="0" w:line="240" w:lineRule="auto"/>
        <w:rPr>
          <w:rFonts w:ascii="Times New Roman" w:hAnsi="Times New Roman" w:cs="Times New Roman"/>
          <w:noProof/>
          <w:sz w:val="20"/>
          <w:szCs w:val="20"/>
        </w:rPr>
      </w:pPr>
      <w:r w:rsidRPr="007A5654">
        <w:rPr>
          <w:rFonts w:ascii="Times New Roman" w:hAnsi="Times New Roman" w:cs="Times New Roman"/>
          <w:noProof/>
          <w:sz w:val="20"/>
          <w:szCs w:val="20"/>
        </w:rPr>
        <w:t xml:space="preserve">                e.SuppressKeyPress = true;</w:t>
      </w:r>
    </w:p>
    <w:p w14:paraId="4B6C4B25" w14:textId="77777777" w:rsidR="000C6B2F" w:rsidRPr="007A5654" w:rsidRDefault="000C6B2F" w:rsidP="000C6B2F">
      <w:pPr>
        <w:spacing w:after="0" w:line="240" w:lineRule="auto"/>
        <w:rPr>
          <w:rFonts w:ascii="Times New Roman" w:hAnsi="Times New Roman" w:cs="Times New Roman"/>
          <w:noProof/>
          <w:sz w:val="20"/>
          <w:szCs w:val="20"/>
        </w:rPr>
      </w:pPr>
      <w:r w:rsidRPr="007A5654">
        <w:rPr>
          <w:rFonts w:ascii="Times New Roman" w:hAnsi="Times New Roman" w:cs="Times New Roman"/>
          <w:noProof/>
          <w:sz w:val="20"/>
          <w:szCs w:val="20"/>
        </w:rPr>
        <w:t xml:space="preserve">            }</w:t>
      </w:r>
    </w:p>
    <w:p w14:paraId="148B9E24" w14:textId="77777777" w:rsidR="000C6B2F" w:rsidRPr="007A5654" w:rsidRDefault="000C6B2F" w:rsidP="000C6B2F">
      <w:pPr>
        <w:spacing w:after="0" w:line="240" w:lineRule="auto"/>
        <w:rPr>
          <w:rFonts w:ascii="Times New Roman" w:hAnsi="Times New Roman" w:cs="Times New Roman"/>
          <w:noProof/>
          <w:sz w:val="20"/>
          <w:szCs w:val="20"/>
        </w:rPr>
      </w:pPr>
      <w:r w:rsidRPr="007A5654">
        <w:rPr>
          <w:rFonts w:ascii="Times New Roman" w:hAnsi="Times New Roman" w:cs="Times New Roman"/>
          <w:noProof/>
          <w:sz w:val="20"/>
          <w:szCs w:val="20"/>
        </w:rPr>
        <w:t xml:space="preserve">            if (e.KeyCode == Keys.W)</w:t>
      </w:r>
    </w:p>
    <w:p w14:paraId="4B3E7A6F" w14:textId="77777777" w:rsidR="000C6B2F" w:rsidRPr="007A5654" w:rsidRDefault="000C6B2F" w:rsidP="000C6B2F">
      <w:pPr>
        <w:spacing w:after="0" w:line="240" w:lineRule="auto"/>
        <w:rPr>
          <w:rFonts w:ascii="Times New Roman" w:hAnsi="Times New Roman" w:cs="Times New Roman"/>
          <w:noProof/>
          <w:sz w:val="20"/>
          <w:szCs w:val="20"/>
        </w:rPr>
      </w:pPr>
      <w:r w:rsidRPr="007A5654">
        <w:rPr>
          <w:rFonts w:ascii="Times New Roman" w:hAnsi="Times New Roman" w:cs="Times New Roman"/>
          <w:noProof/>
          <w:sz w:val="20"/>
          <w:szCs w:val="20"/>
        </w:rPr>
        <w:t xml:space="preserve">            {</w:t>
      </w:r>
    </w:p>
    <w:p w14:paraId="36EBC65F" w14:textId="77777777" w:rsidR="000C6B2F" w:rsidRPr="007A5654" w:rsidRDefault="000C6B2F" w:rsidP="000C6B2F">
      <w:pPr>
        <w:spacing w:after="0" w:line="240" w:lineRule="auto"/>
        <w:rPr>
          <w:rFonts w:ascii="Times New Roman" w:hAnsi="Times New Roman" w:cs="Times New Roman"/>
          <w:noProof/>
          <w:sz w:val="20"/>
          <w:szCs w:val="20"/>
        </w:rPr>
      </w:pPr>
      <w:r w:rsidRPr="007A5654">
        <w:rPr>
          <w:rFonts w:ascii="Times New Roman" w:hAnsi="Times New Roman" w:cs="Times New Roman"/>
          <w:noProof/>
          <w:sz w:val="20"/>
          <w:szCs w:val="20"/>
        </w:rPr>
        <w:t xml:space="preserve">                if (pictureBox1.Top &gt; 0)</w:t>
      </w:r>
    </w:p>
    <w:p w14:paraId="0E260062" w14:textId="77777777" w:rsidR="000C6B2F" w:rsidRPr="007A5654" w:rsidRDefault="000C6B2F" w:rsidP="000C6B2F">
      <w:pPr>
        <w:spacing w:after="0" w:line="240" w:lineRule="auto"/>
        <w:rPr>
          <w:rFonts w:ascii="Times New Roman" w:hAnsi="Times New Roman" w:cs="Times New Roman"/>
          <w:noProof/>
          <w:sz w:val="20"/>
          <w:szCs w:val="20"/>
        </w:rPr>
      </w:pPr>
      <w:r w:rsidRPr="007A5654">
        <w:rPr>
          <w:rFonts w:ascii="Times New Roman" w:hAnsi="Times New Roman" w:cs="Times New Roman"/>
          <w:noProof/>
          <w:sz w:val="20"/>
          <w:szCs w:val="20"/>
        </w:rPr>
        <w:t xml:space="preserve">                {</w:t>
      </w:r>
    </w:p>
    <w:p w14:paraId="62E96938" w14:textId="77777777" w:rsidR="000C6B2F" w:rsidRPr="007A5654" w:rsidRDefault="000C6B2F" w:rsidP="000C6B2F">
      <w:pPr>
        <w:spacing w:after="0" w:line="240" w:lineRule="auto"/>
        <w:rPr>
          <w:rFonts w:ascii="Times New Roman" w:hAnsi="Times New Roman" w:cs="Times New Roman"/>
          <w:noProof/>
          <w:sz w:val="20"/>
          <w:szCs w:val="20"/>
        </w:rPr>
      </w:pPr>
      <w:r w:rsidRPr="007A5654">
        <w:rPr>
          <w:rFonts w:ascii="Times New Roman" w:hAnsi="Times New Roman" w:cs="Times New Roman"/>
          <w:noProof/>
          <w:sz w:val="20"/>
          <w:szCs w:val="20"/>
        </w:rPr>
        <w:t xml:space="preserve">                    pictureBox1.Top -= carspeed;</w:t>
      </w:r>
    </w:p>
    <w:p w14:paraId="2F767D56" w14:textId="77777777" w:rsidR="000C6B2F" w:rsidRPr="007A5654" w:rsidRDefault="000C6B2F" w:rsidP="000C6B2F">
      <w:pPr>
        <w:spacing w:after="0" w:line="240" w:lineRule="auto"/>
        <w:rPr>
          <w:rFonts w:ascii="Times New Roman" w:hAnsi="Times New Roman" w:cs="Times New Roman"/>
          <w:noProof/>
          <w:sz w:val="20"/>
          <w:szCs w:val="20"/>
        </w:rPr>
      </w:pPr>
      <w:r w:rsidRPr="007A5654">
        <w:rPr>
          <w:rFonts w:ascii="Times New Roman" w:hAnsi="Times New Roman" w:cs="Times New Roman"/>
          <w:noProof/>
          <w:sz w:val="20"/>
          <w:szCs w:val="20"/>
        </w:rPr>
        <w:t xml:space="preserve">                }</w:t>
      </w:r>
    </w:p>
    <w:p w14:paraId="6FB3069C" w14:textId="77777777" w:rsidR="000C6B2F" w:rsidRPr="007A5654" w:rsidRDefault="000C6B2F" w:rsidP="000C6B2F">
      <w:pPr>
        <w:spacing w:after="0" w:line="240" w:lineRule="auto"/>
        <w:rPr>
          <w:rFonts w:ascii="Times New Roman" w:hAnsi="Times New Roman" w:cs="Times New Roman"/>
          <w:noProof/>
          <w:sz w:val="20"/>
          <w:szCs w:val="20"/>
        </w:rPr>
      </w:pPr>
      <w:r w:rsidRPr="007A5654">
        <w:rPr>
          <w:rFonts w:ascii="Times New Roman" w:hAnsi="Times New Roman" w:cs="Times New Roman"/>
          <w:noProof/>
          <w:sz w:val="20"/>
          <w:szCs w:val="20"/>
        </w:rPr>
        <w:t xml:space="preserve">                e.SuppressKeyPress = true;</w:t>
      </w:r>
    </w:p>
    <w:p w14:paraId="42117B9E" w14:textId="77777777" w:rsidR="000C6B2F" w:rsidRPr="007A5654" w:rsidRDefault="000C6B2F" w:rsidP="000C6B2F">
      <w:pPr>
        <w:spacing w:after="0" w:line="240" w:lineRule="auto"/>
        <w:rPr>
          <w:rFonts w:ascii="Times New Roman" w:hAnsi="Times New Roman" w:cs="Times New Roman"/>
          <w:noProof/>
          <w:sz w:val="20"/>
          <w:szCs w:val="20"/>
        </w:rPr>
      </w:pPr>
      <w:r w:rsidRPr="007A5654">
        <w:rPr>
          <w:rFonts w:ascii="Times New Roman" w:hAnsi="Times New Roman" w:cs="Times New Roman"/>
          <w:noProof/>
          <w:sz w:val="20"/>
          <w:szCs w:val="20"/>
        </w:rPr>
        <w:t xml:space="preserve">            }</w:t>
      </w:r>
    </w:p>
    <w:p w14:paraId="33C03A6F" w14:textId="77777777" w:rsidR="000C6B2F" w:rsidRPr="007A5654" w:rsidRDefault="000C6B2F" w:rsidP="000C6B2F">
      <w:pPr>
        <w:spacing w:after="0" w:line="240" w:lineRule="auto"/>
        <w:rPr>
          <w:rFonts w:ascii="Times New Roman" w:hAnsi="Times New Roman" w:cs="Times New Roman"/>
          <w:noProof/>
          <w:sz w:val="20"/>
          <w:szCs w:val="20"/>
        </w:rPr>
      </w:pPr>
      <w:r w:rsidRPr="007A5654">
        <w:rPr>
          <w:rFonts w:ascii="Times New Roman" w:hAnsi="Times New Roman" w:cs="Times New Roman"/>
          <w:noProof/>
          <w:sz w:val="20"/>
          <w:szCs w:val="20"/>
        </w:rPr>
        <w:t xml:space="preserve">            if (e.KeyCode == Keys.S)</w:t>
      </w:r>
    </w:p>
    <w:p w14:paraId="708E8C96" w14:textId="77777777" w:rsidR="000C6B2F" w:rsidRPr="007A5654" w:rsidRDefault="000C6B2F" w:rsidP="000C6B2F">
      <w:pPr>
        <w:spacing w:after="0" w:line="240" w:lineRule="auto"/>
        <w:rPr>
          <w:rFonts w:ascii="Times New Roman" w:hAnsi="Times New Roman" w:cs="Times New Roman"/>
          <w:noProof/>
          <w:sz w:val="20"/>
          <w:szCs w:val="20"/>
        </w:rPr>
      </w:pPr>
      <w:r w:rsidRPr="007A5654">
        <w:rPr>
          <w:rFonts w:ascii="Times New Roman" w:hAnsi="Times New Roman" w:cs="Times New Roman"/>
          <w:noProof/>
          <w:sz w:val="20"/>
          <w:szCs w:val="20"/>
        </w:rPr>
        <w:t xml:space="preserve">            {</w:t>
      </w:r>
    </w:p>
    <w:p w14:paraId="27B455A6" w14:textId="77777777" w:rsidR="000C6B2F" w:rsidRPr="007A5654" w:rsidRDefault="000C6B2F" w:rsidP="000C6B2F">
      <w:pPr>
        <w:spacing w:after="0" w:line="240" w:lineRule="auto"/>
        <w:rPr>
          <w:rFonts w:ascii="Times New Roman" w:hAnsi="Times New Roman" w:cs="Times New Roman"/>
          <w:noProof/>
          <w:sz w:val="20"/>
          <w:szCs w:val="20"/>
        </w:rPr>
      </w:pPr>
      <w:r w:rsidRPr="007A5654">
        <w:rPr>
          <w:rFonts w:ascii="Times New Roman" w:hAnsi="Times New Roman" w:cs="Times New Roman"/>
          <w:noProof/>
          <w:sz w:val="20"/>
          <w:szCs w:val="20"/>
        </w:rPr>
        <w:t xml:space="preserve">                if (pictureBox1.Top &lt; 500)</w:t>
      </w:r>
    </w:p>
    <w:p w14:paraId="4C467E39" w14:textId="77777777" w:rsidR="000C6B2F" w:rsidRPr="007A5654" w:rsidRDefault="000C6B2F" w:rsidP="000C6B2F">
      <w:pPr>
        <w:spacing w:after="0" w:line="240" w:lineRule="auto"/>
        <w:rPr>
          <w:rFonts w:ascii="Times New Roman" w:hAnsi="Times New Roman" w:cs="Times New Roman"/>
          <w:noProof/>
          <w:sz w:val="20"/>
          <w:szCs w:val="20"/>
        </w:rPr>
      </w:pPr>
      <w:r w:rsidRPr="007A5654">
        <w:rPr>
          <w:rFonts w:ascii="Times New Roman" w:hAnsi="Times New Roman" w:cs="Times New Roman"/>
          <w:noProof/>
          <w:sz w:val="20"/>
          <w:szCs w:val="20"/>
        </w:rPr>
        <w:t xml:space="preserve">                {</w:t>
      </w:r>
    </w:p>
    <w:p w14:paraId="47651E08" w14:textId="77777777" w:rsidR="000C6B2F" w:rsidRPr="007A5654" w:rsidRDefault="000C6B2F" w:rsidP="000C6B2F">
      <w:pPr>
        <w:spacing w:after="0" w:line="240" w:lineRule="auto"/>
        <w:rPr>
          <w:rFonts w:ascii="Times New Roman" w:hAnsi="Times New Roman" w:cs="Times New Roman"/>
          <w:noProof/>
          <w:sz w:val="20"/>
          <w:szCs w:val="20"/>
        </w:rPr>
      </w:pPr>
      <w:r w:rsidRPr="007A5654">
        <w:rPr>
          <w:rFonts w:ascii="Times New Roman" w:hAnsi="Times New Roman" w:cs="Times New Roman"/>
          <w:noProof/>
          <w:sz w:val="20"/>
          <w:szCs w:val="20"/>
        </w:rPr>
        <w:t xml:space="preserve">                    pictureBox1.Top += carspeed;</w:t>
      </w:r>
    </w:p>
    <w:p w14:paraId="0D3E0422" w14:textId="77777777" w:rsidR="000C6B2F" w:rsidRPr="007A5654" w:rsidRDefault="000C6B2F" w:rsidP="000C6B2F">
      <w:pPr>
        <w:spacing w:after="0" w:line="240" w:lineRule="auto"/>
        <w:rPr>
          <w:rFonts w:ascii="Times New Roman" w:hAnsi="Times New Roman" w:cs="Times New Roman"/>
          <w:noProof/>
          <w:sz w:val="20"/>
          <w:szCs w:val="20"/>
        </w:rPr>
      </w:pPr>
      <w:r w:rsidRPr="007A5654">
        <w:rPr>
          <w:rFonts w:ascii="Times New Roman" w:hAnsi="Times New Roman" w:cs="Times New Roman"/>
          <w:noProof/>
          <w:sz w:val="20"/>
          <w:szCs w:val="20"/>
        </w:rPr>
        <w:t xml:space="preserve">                }</w:t>
      </w:r>
    </w:p>
    <w:p w14:paraId="1F313D0F" w14:textId="77777777" w:rsidR="000C6B2F" w:rsidRPr="007A5654" w:rsidRDefault="000C6B2F" w:rsidP="000C6B2F">
      <w:pPr>
        <w:spacing w:after="0" w:line="240" w:lineRule="auto"/>
        <w:rPr>
          <w:rFonts w:ascii="Times New Roman" w:hAnsi="Times New Roman" w:cs="Times New Roman"/>
          <w:noProof/>
          <w:sz w:val="20"/>
          <w:szCs w:val="20"/>
        </w:rPr>
      </w:pPr>
      <w:r w:rsidRPr="007A5654">
        <w:rPr>
          <w:rFonts w:ascii="Times New Roman" w:hAnsi="Times New Roman" w:cs="Times New Roman"/>
          <w:noProof/>
          <w:sz w:val="20"/>
          <w:szCs w:val="20"/>
        </w:rPr>
        <w:t xml:space="preserve">                e.SuppressKeyPress = true;</w:t>
      </w:r>
    </w:p>
    <w:p w14:paraId="3F001E79" w14:textId="77777777" w:rsidR="000C6B2F" w:rsidRPr="007A5654" w:rsidRDefault="000C6B2F" w:rsidP="000C6B2F">
      <w:pPr>
        <w:spacing w:after="0" w:line="240" w:lineRule="auto"/>
        <w:rPr>
          <w:rFonts w:ascii="Times New Roman" w:hAnsi="Times New Roman" w:cs="Times New Roman"/>
          <w:noProof/>
          <w:sz w:val="20"/>
          <w:szCs w:val="20"/>
        </w:rPr>
      </w:pPr>
      <w:r w:rsidRPr="007A5654">
        <w:rPr>
          <w:rFonts w:ascii="Times New Roman" w:hAnsi="Times New Roman" w:cs="Times New Roman"/>
          <w:noProof/>
          <w:sz w:val="20"/>
          <w:szCs w:val="20"/>
        </w:rPr>
        <w:t xml:space="preserve">            }</w:t>
      </w:r>
    </w:p>
    <w:p w14:paraId="029DE060" w14:textId="77777777" w:rsidR="000C6B2F" w:rsidRPr="007A5654" w:rsidRDefault="000C6B2F" w:rsidP="000C6B2F">
      <w:pPr>
        <w:spacing w:after="0" w:line="240" w:lineRule="auto"/>
        <w:rPr>
          <w:rFonts w:ascii="Times New Roman" w:hAnsi="Times New Roman" w:cs="Times New Roman"/>
          <w:noProof/>
          <w:sz w:val="20"/>
          <w:szCs w:val="20"/>
        </w:rPr>
      </w:pPr>
      <w:r w:rsidRPr="007A5654">
        <w:rPr>
          <w:rFonts w:ascii="Times New Roman" w:hAnsi="Times New Roman" w:cs="Times New Roman"/>
          <w:noProof/>
          <w:sz w:val="20"/>
          <w:szCs w:val="20"/>
        </w:rPr>
        <w:t xml:space="preserve">        }</w:t>
      </w:r>
    </w:p>
    <w:p w14:paraId="7DB5833C" w14:textId="77777777" w:rsidR="000C6B2F" w:rsidRPr="007A5654" w:rsidRDefault="000C6B2F" w:rsidP="000C6B2F">
      <w:pPr>
        <w:spacing w:after="0" w:line="240" w:lineRule="auto"/>
        <w:rPr>
          <w:rFonts w:ascii="Times New Roman" w:hAnsi="Times New Roman" w:cs="Times New Roman"/>
          <w:noProof/>
          <w:sz w:val="20"/>
          <w:szCs w:val="20"/>
        </w:rPr>
      </w:pPr>
      <w:r w:rsidRPr="007A5654">
        <w:rPr>
          <w:rFonts w:ascii="Times New Roman" w:hAnsi="Times New Roman" w:cs="Times New Roman"/>
          <w:noProof/>
          <w:sz w:val="20"/>
          <w:szCs w:val="20"/>
        </w:rPr>
        <w:t xml:space="preserve">        void game()</w:t>
      </w:r>
    </w:p>
    <w:p w14:paraId="37789620" w14:textId="77777777" w:rsidR="000C6B2F" w:rsidRPr="007A5654" w:rsidRDefault="000C6B2F" w:rsidP="000C6B2F">
      <w:pPr>
        <w:spacing w:after="0" w:line="240" w:lineRule="auto"/>
        <w:rPr>
          <w:rFonts w:ascii="Times New Roman" w:hAnsi="Times New Roman" w:cs="Times New Roman"/>
          <w:noProof/>
          <w:sz w:val="20"/>
          <w:szCs w:val="20"/>
        </w:rPr>
      </w:pPr>
      <w:r w:rsidRPr="007A5654">
        <w:rPr>
          <w:rFonts w:ascii="Times New Roman" w:hAnsi="Times New Roman" w:cs="Times New Roman"/>
          <w:noProof/>
          <w:sz w:val="20"/>
          <w:szCs w:val="20"/>
        </w:rPr>
        <w:t xml:space="preserve">        {</w:t>
      </w:r>
    </w:p>
    <w:p w14:paraId="282427D0" w14:textId="77777777" w:rsidR="000C6B2F" w:rsidRPr="007A5654" w:rsidRDefault="000C6B2F" w:rsidP="000C6B2F">
      <w:pPr>
        <w:spacing w:after="0" w:line="240" w:lineRule="auto"/>
        <w:rPr>
          <w:rFonts w:ascii="Times New Roman" w:hAnsi="Times New Roman" w:cs="Times New Roman"/>
          <w:noProof/>
          <w:sz w:val="20"/>
          <w:szCs w:val="20"/>
        </w:rPr>
      </w:pPr>
      <w:r w:rsidRPr="007A5654">
        <w:rPr>
          <w:rFonts w:ascii="Times New Roman" w:hAnsi="Times New Roman" w:cs="Times New Roman"/>
          <w:noProof/>
          <w:sz w:val="20"/>
          <w:szCs w:val="20"/>
        </w:rPr>
        <w:lastRenderedPageBreak/>
        <w:t xml:space="preserve">            if (timer1.Enabled==false &amp;&amp; timer2.Enabled==false)</w:t>
      </w:r>
    </w:p>
    <w:p w14:paraId="0E181668" w14:textId="77777777" w:rsidR="000C6B2F" w:rsidRPr="007A5654" w:rsidRDefault="000C6B2F" w:rsidP="000C6B2F">
      <w:pPr>
        <w:spacing w:after="0" w:line="240" w:lineRule="auto"/>
        <w:rPr>
          <w:rFonts w:ascii="Times New Roman" w:hAnsi="Times New Roman" w:cs="Times New Roman"/>
          <w:noProof/>
          <w:sz w:val="20"/>
          <w:szCs w:val="20"/>
        </w:rPr>
      </w:pPr>
      <w:r w:rsidRPr="007A5654">
        <w:rPr>
          <w:rFonts w:ascii="Times New Roman" w:hAnsi="Times New Roman" w:cs="Times New Roman"/>
          <w:noProof/>
          <w:sz w:val="20"/>
          <w:szCs w:val="20"/>
        </w:rPr>
        <w:t xml:space="preserve">            {</w:t>
      </w:r>
    </w:p>
    <w:p w14:paraId="4D203DF7" w14:textId="77777777" w:rsidR="000C6B2F" w:rsidRPr="007A5654" w:rsidRDefault="000C6B2F" w:rsidP="000C6B2F">
      <w:pPr>
        <w:spacing w:after="0" w:line="240" w:lineRule="auto"/>
        <w:rPr>
          <w:rFonts w:ascii="Times New Roman" w:hAnsi="Times New Roman" w:cs="Times New Roman"/>
          <w:noProof/>
          <w:sz w:val="20"/>
          <w:szCs w:val="20"/>
        </w:rPr>
      </w:pPr>
      <w:r w:rsidRPr="007A5654">
        <w:rPr>
          <w:rFonts w:ascii="Times New Roman" w:hAnsi="Times New Roman" w:cs="Times New Roman"/>
          <w:noProof/>
          <w:sz w:val="20"/>
          <w:szCs w:val="20"/>
        </w:rPr>
        <w:t xml:space="preserve">                if (score1 &gt; score2)</w:t>
      </w:r>
    </w:p>
    <w:p w14:paraId="68F610AF" w14:textId="77777777" w:rsidR="000C6B2F" w:rsidRPr="007A5654" w:rsidRDefault="000C6B2F" w:rsidP="000C6B2F">
      <w:pPr>
        <w:spacing w:after="0" w:line="240" w:lineRule="auto"/>
        <w:rPr>
          <w:rFonts w:ascii="Times New Roman" w:hAnsi="Times New Roman" w:cs="Times New Roman"/>
          <w:noProof/>
          <w:sz w:val="20"/>
          <w:szCs w:val="20"/>
        </w:rPr>
      </w:pPr>
      <w:r w:rsidRPr="007A5654">
        <w:rPr>
          <w:rFonts w:ascii="Times New Roman" w:hAnsi="Times New Roman" w:cs="Times New Roman"/>
          <w:noProof/>
          <w:sz w:val="20"/>
          <w:szCs w:val="20"/>
        </w:rPr>
        <w:t xml:space="preserve">                { winner.Text = "Winner is Car 1"; }</w:t>
      </w:r>
    </w:p>
    <w:p w14:paraId="42EAEF41" w14:textId="77777777" w:rsidR="000C6B2F" w:rsidRPr="007A5654" w:rsidRDefault="000C6B2F" w:rsidP="000C6B2F">
      <w:pPr>
        <w:spacing w:after="0" w:line="240" w:lineRule="auto"/>
        <w:rPr>
          <w:rFonts w:ascii="Times New Roman" w:hAnsi="Times New Roman" w:cs="Times New Roman"/>
          <w:noProof/>
          <w:sz w:val="20"/>
          <w:szCs w:val="20"/>
        </w:rPr>
      </w:pPr>
      <w:r w:rsidRPr="007A5654">
        <w:rPr>
          <w:rFonts w:ascii="Times New Roman" w:hAnsi="Times New Roman" w:cs="Times New Roman"/>
          <w:noProof/>
          <w:sz w:val="20"/>
          <w:szCs w:val="20"/>
        </w:rPr>
        <w:t xml:space="preserve">                else { winner.Text = "Winner is Car 2"; }</w:t>
      </w:r>
    </w:p>
    <w:p w14:paraId="49E956BF" w14:textId="77777777" w:rsidR="000C6B2F" w:rsidRPr="007A5654" w:rsidRDefault="000C6B2F" w:rsidP="000C6B2F">
      <w:pPr>
        <w:spacing w:after="0" w:line="240" w:lineRule="auto"/>
        <w:rPr>
          <w:rFonts w:ascii="Times New Roman" w:hAnsi="Times New Roman" w:cs="Times New Roman"/>
          <w:noProof/>
          <w:sz w:val="20"/>
          <w:szCs w:val="20"/>
        </w:rPr>
      </w:pPr>
      <w:r w:rsidRPr="007A5654">
        <w:rPr>
          <w:rFonts w:ascii="Times New Roman" w:hAnsi="Times New Roman" w:cs="Times New Roman"/>
          <w:noProof/>
          <w:sz w:val="20"/>
          <w:szCs w:val="20"/>
        </w:rPr>
        <w:t xml:space="preserve">                carmoving.Stop();        //Sound stops</w:t>
      </w:r>
    </w:p>
    <w:p w14:paraId="17B1B7D4" w14:textId="77777777" w:rsidR="000C6B2F" w:rsidRPr="007A5654" w:rsidRDefault="000C6B2F" w:rsidP="000C6B2F">
      <w:pPr>
        <w:spacing w:after="0" w:line="240" w:lineRule="auto"/>
        <w:rPr>
          <w:rFonts w:ascii="Times New Roman" w:hAnsi="Times New Roman" w:cs="Times New Roman"/>
          <w:noProof/>
          <w:sz w:val="20"/>
          <w:szCs w:val="20"/>
        </w:rPr>
      </w:pPr>
      <w:r w:rsidRPr="007A5654">
        <w:rPr>
          <w:rFonts w:ascii="Times New Roman" w:hAnsi="Times New Roman" w:cs="Times New Roman"/>
          <w:noProof/>
          <w:sz w:val="20"/>
          <w:szCs w:val="20"/>
        </w:rPr>
        <w:t xml:space="preserve">                over.Show();            //Game over label</w:t>
      </w:r>
    </w:p>
    <w:p w14:paraId="17E5FCB6" w14:textId="77777777" w:rsidR="000C6B2F" w:rsidRPr="007A5654" w:rsidRDefault="000C6B2F" w:rsidP="000C6B2F">
      <w:pPr>
        <w:spacing w:after="0" w:line="240" w:lineRule="auto"/>
        <w:rPr>
          <w:rFonts w:ascii="Times New Roman" w:hAnsi="Times New Roman" w:cs="Times New Roman"/>
          <w:noProof/>
          <w:sz w:val="20"/>
          <w:szCs w:val="20"/>
        </w:rPr>
      </w:pPr>
      <w:r w:rsidRPr="007A5654">
        <w:rPr>
          <w:rFonts w:ascii="Times New Roman" w:hAnsi="Times New Roman" w:cs="Times New Roman"/>
          <w:noProof/>
          <w:sz w:val="20"/>
          <w:szCs w:val="20"/>
        </w:rPr>
        <w:t xml:space="preserve">                winner.Show();         //Winner label </w:t>
      </w:r>
    </w:p>
    <w:p w14:paraId="6D1C8A89" w14:textId="77777777" w:rsidR="000C6B2F" w:rsidRPr="007A5654" w:rsidRDefault="000C6B2F" w:rsidP="000C6B2F">
      <w:pPr>
        <w:spacing w:after="0" w:line="240" w:lineRule="auto"/>
        <w:rPr>
          <w:rFonts w:ascii="Times New Roman" w:hAnsi="Times New Roman" w:cs="Times New Roman"/>
          <w:noProof/>
          <w:sz w:val="20"/>
          <w:szCs w:val="20"/>
        </w:rPr>
      </w:pPr>
      <w:r w:rsidRPr="007A5654">
        <w:rPr>
          <w:rFonts w:ascii="Times New Roman" w:hAnsi="Times New Roman" w:cs="Times New Roman"/>
          <w:noProof/>
          <w:sz w:val="20"/>
          <w:szCs w:val="20"/>
        </w:rPr>
        <w:t xml:space="preserve">                button2.Enabled = true;</w:t>
      </w:r>
    </w:p>
    <w:p w14:paraId="7AFBA15A" w14:textId="77777777" w:rsidR="000C6B2F" w:rsidRPr="007A5654" w:rsidRDefault="000C6B2F" w:rsidP="000C6B2F">
      <w:pPr>
        <w:spacing w:after="0" w:line="240" w:lineRule="auto"/>
        <w:rPr>
          <w:rFonts w:ascii="Times New Roman" w:hAnsi="Times New Roman" w:cs="Times New Roman"/>
          <w:noProof/>
          <w:sz w:val="20"/>
          <w:szCs w:val="20"/>
        </w:rPr>
      </w:pPr>
      <w:r w:rsidRPr="007A5654">
        <w:rPr>
          <w:rFonts w:ascii="Times New Roman" w:hAnsi="Times New Roman" w:cs="Times New Roman"/>
          <w:noProof/>
          <w:sz w:val="20"/>
          <w:szCs w:val="20"/>
        </w:rPr>
        <w:t xml:space="preserve">            }            </w:t>
      </w:r>
    </w:p>
    <w:p w14:paraId="2269F601" w14:textId="77777777" w:rsidR="000C6B2F" w:rsidRPr="007A5654" w:rsidRDefault="000C6B2F" w:rsidP="000C6B2F">
      <w:pPr>
        <w:spacing w:after="0" w:line="240" w:lineRule="auto"/>
        <w:rPr>
          <w:rFonts w:ascii="Times New Roman" w:hAnsi="Times New Roman" w:cs="Times New Roman"/>
          <w:noProof/>
          <w:sz w:val="20"/>
          <w:szCs w:val="20"/>
        </w:rPr>
      </w:pPr>
      <w:r w:rsidRPr="007A5654">
        <w:rPr>
          <w:rFonts w:ascii="Times New Roman" w:hAnsi="Times New Roman" w:cs="Times New Roman"/>
          <w:noProof/>
          <w:sz w:val="20"/>
          <w:szCs w:val="20"/>
        </w:rPr>
        <w:t xml:space="preserve">        }</w:t>
      </w:r>
    </w:p>
    <w:p w14:paraId="560F4506" w14:textId="77777777" w:rsidR="000C6B2F" w:rsidRPr="007A5654" w:rsidRDefault="000C6B2F" w:rsidP="000C6B2F">
      <w:pPr>
        <w:spacing w:after="0" w:line="240" w:lineRule="auto"/>
        <w:rPr>
          <w:rFonts w:ascii="Times New Roman" w:hAnsi="Times New Roman" w:cs="Times New Roman"/>
          <w:noProof/>
          <w:sz w:val="20"/>
          <w:szCs w:val="20"/>
        </w:rPr>
      </w:pPr>
      <w:r w:rsidRPr="007A5654">
        <w:rPr>
          <w:rFonts w:ascii="Times New Roman" w:hAnsi="Times New Roman" w:cs="Times New Roman"/>
          <w:noProof/>
          <w:sz w:val="20"/>
          <w:szCs w:val="20"/>
        </w:rPr>
        <w:t xml:space="preserve">        private void button1_Click(object sender, EventArgs e)</w:t>
      </w:r>
    </w:p>
    <w:p w14:paraId="22D7EE05" w14:textId="77777777" w:rsidR="000C6B2F" w:rsidRPr="007A5654" w:rsidRDefault="000C6B2F" w:rsidP="000C6B2F">
      <w:pPr>
        <w:spacing w:after="0" w:line="240" w:lineRule="auto"/>
        <w:rPr>
          <w:rFonts w:ascii="Times New Roman" w:hAnsi="Times New Roman" w:cs="Times New Roman"/>
          <w:noProof/>
          <w:sz w:val="20"/>
          <w:szCs w:val="20"/>
        </w:rPr>
      </w:pPr>
      <w:r w:rsidRPr="007A5654">
        <w:rPr>
          <w:rFonts w:ascii="Times New Roman" w:hAnsi="Times New Roman" w:cs="Times New Roman"/>
          <w:noProof/>
          <w:sz w:val="20"/>
          <w:szCs w:val="20"/>
        </w:rPr>
        <w:t xml:space="preserve">        {  </w:t>
      </w:r>
    </w:p>
    <w:p w14:paraId="50D2EC70" w14:textId="77777777" w:rsidR="000C6B2F" w:rsidRPr="007A5654" w:rsidRDefault="000C6B2F" w:rsidP="000C6B2F">
      <w:pPr>
        <w:spacing w:after="0" w:line="240" w:lineRule="auto"/>
        <w:rPr>
          <w:rFonts w:ascii="Times New Roman" w:hAnsi="Times New Roman" w:cs="Times New Roman"/>
          <w:noProof/>
          <w:sz w:val="20"/>
          <w:szCs w:val="20"/>
        </w:rPr>
      </w:pPr>
      <w:r w:rsidRPr="007A5654">
        <w:rPr>
          <w:rFonts w:ascii="Times New Roman" w:hAnsi="Times New Roman" w:cs="Times New Roman"/>
          <w:noProof/>
          <w:sz w:val="20"/>
          <w:szCs w:val="20"/>
        </w:rPr>
        <w:t xml:space="preserve">            carmoving.PlayLooping();      // car moving sound</w:t>
      </w:r>
    </w:p>
    <w:p w14:paraId="46C56E7C" w14:textId="77777777" w:rsidR="000C6B2F" w:rsidRPr="007A5654" w:rsidRDefault="000C6B2F" w:rsidP="000C6B2F">
      <w:pPr>
        <w:spacing w:after="0" w:line="240" w:lineRule="auto"/>
        <w:rPr>
          <w:rFonts w:ascii="Times New Roman" w:hAnsi="Times New Roman" w:cs="Times New Roman"/>
          <w:noProof/>
          <w:sz w:val="20"/>
          <w:szCs w:val="20"/>
        </w:rPr>
      </w:pPr>
      <w:r w:rsidRPr="007A5654">
        <w:rPr>
          <w:rFonts w:ascii="Times New Roman" w:hAnsi="Times New Roman" w:cs="Times New Roman"/>
          <w:noProof/>
          <w:sz w:val="20"/>
          <w:szCs w:val="20"/>
        </w:rPr>
        <w:t xml:space="preserve">            timer1.Start();</w:t>
      </w:r>
    </w:p>
    <w:p w14:paraId="1F2C772C" w14:textId="77777777" w:rsidR="000C6B2F" w:rsidRPr="007A5654" w:rsidRDefault="000C6B2F" w:rsidP="000C6B2F">
      <w:pPr>
        <w:spacing w:after="0" w:line="240" w:lineRule="auto"/>
        <w:rPr>
          <w:rFonts w:ascii="Times New Roman" w:hAnsi="Times New Roman" w:cs="Times New Roman"/>
          <w:noProof/>
          <w:sz w:val="20"/>
          <w:szCs w:val="20"/>
        </w:rPr>
      </w:pPr>
      <w:r w:rsidRPr="007A5654">
        <w:rPr>
          <w:rFonts w:ascii="Times New Roman" w:hAnsi="Times New Roman" w:cs="Times New Roman"/>
          <w:noProof/>
          <w:sz w:val="20"/>
          <w:szCs w:val="20"/>
        </w:rPr>
        <w:t xml:space="preserve">            timer2.Start();</w:t>
      </w:r>
    </w:p>
    <w:p w14:paraId="07E48A96" w14:textId="77777777" w:rsidR="000C6B2F" w:rsidRPr="007A5654" w:rsidRDefault="000C6B2F" w:rsidP="000C6B2F">
      <w:pPr>
        <w:spacing w:after="0" w:line="240" w:lineRule="auto"/>
        <w:rPr>
          <w:rFonts w:ascii="Times New Roman" w:hAnsi="Times New Roman" w:cs="Times New Roman"/>
          <w:noProof/>
          <w:sz w:val="20"/>
          <w:szCs w:val="20"/>
        </w:rPr>
      </w:pPr>
      <w:r w:rsidRPr="007A5654">
        <w:rPr>
          <w:rFonts w:ascii="Times New Roman" w:hAnsi="Times New Roman" w:cs="Times New Roman"/>
          <w:noProof/>
          <w:sz w:val="20"/>
          <w:szCs w:val="20"/>
        </w:rPr>
        <w:t xml:space="preserve">            name.Hide();</w:t>
      </w:r>
    </w:p>
    <w:p w14:paraId="65A5476D" w14:textId="77777777" w:rsidR="000C6B2F" w:rsidRPr="007A5654" w:rsidRDefault="000C6B2F" w:rsidP="000C6B2F">
      <w:pPr>
        <w:spacing w:after="0" w:line="240" w:lineRule="auto"/>
        <w:rPr>
          <w:rFonts w:ascii="Times New Roman" w:hAnsi="Times New Roman" w:cs="Times New Roman"/>
          <w:noProof/>
          <w:sz w:val="20"/>
          <w:szCs w:val="20"/>
        </w:rPr>
      </w:pPr>
      <w:r w:rsidRPr="007A5654">
        <w:rPr>
          <w:rFonts w:ascii="Times New Roman" w:hAnsi="Times New Roman" w:cs="Times New Roman"/>
          <w:noProof/>
          <w:sz w:val="20"/>
          <w:szCs w:val="20"/>
        </w:rPr>
        <w:t xml:space="preserve">            button1.Enabled = false;</w:t>
      </w:r>
    </w:p>
    <w:p w14:paraId="10B1FD83" w14:textId="77777777" w:rsidR="000C6B2F" w:rsidRPr="007A5654" w:rsidRDefault="000C6B2F" w:rsidP="000C6B2F">
      <w:pPr>
        <w:spacing w:after="0" w:line="240" w:lineRule="auto"/>
        <w:rPr>
          <w:rFonts w:ascii="Times New Roman" w:hAnsi="Times New Roman" w:cs="Times New Roman"/>
          <w:noProof/>
          <w:sz w:val="20"/>
          <w:szCs w:val="20"/>
        </w:rPr>
      </w:pPr>
      <w:r w:rsidRPr="007A5654">
        <w:rPr>
          <w:rFonts w:ascii="Times New Roman" w:hAnsi="Times New Roman" w:cs="Times New Roman"/>
          <w:noProof/>
          <w:sz w:val="20"/>
          <w:szCs w:val="20"/>
        </w:rPr>
        <w:t xml:space="preserve">        }</w:t>
      </w:r>
    </w:p>
    <w:p w14:paraId="1757470F" w14:textId="77777777" w:rsidR="000C6B2F" w:rsidRPr="007A5654" w:rsidRDefault="000C6B2F" w:rsidP="000C6B2F">
      <w:pPr>
        <w:spacing w:after="0" w:line="240" w:lineRule="auto"/>
        <w:rPr>
          <w:rFonts w:ascii="Times New Roman" w:hAnsi="Times New Roman" w:cs="Times New Roman"/>
          <w:noProof/>
          <w:sz w:val="20"/>
          <w:szCs w:val="20"/>
        </w:rPr>
      </w:pPr>
      <w:r w:rsidRPr="007A5654">
        <w:rPr>
          <w:rFonts w:ascii="Times New Roman" w:hAnsi="Times New Roman" w:cs="Times New Roman"/>
          <w:noProof/>
          <w:sz w:val="20"/>
          <w:szCs w:val="20"/>
        </w:rPr>
        <w:t xml:space="preserve">        private void button2_Click(object sender, EventArgs e)</w:t>
      </w:r>
    </w:p>
    <w:p w14:paraId="0A4DD455" w14:textId="77777777" w:rsidR="000C6B2F" w:rsidRPr="007A5654" w:rsidRDefault="000C6B2F" w:rsidP="000C6B2F">
      <w:pPr>
        <w:spacing w:after="0" w:line="240" w:lineRule="auto"/>
        <w:rPr>
          <w:rFonts w:ascii="Times New Roman" w:hAnsi="Times New Roman" w:cs="Times New Roman"/>
          <w:noProof/>
          <w:sz w:val="20"/>
          <w:szCs w:val="20"/>
        </w:rPr>
      </w:pPr>
      <w:r w:rsidRPr="007A5654">
        <w:rPr>
          <w:rFonts w:ascii="Times New Roman" w:hAnsi="Times New Roman" w:cs="Times New Roman"/>
          <w:noProof/>
          <w:sz w:val="20"/>
          <w:szCs w:val="20"/>
        </w:rPr>
        <w:t xml:space="preserve">        {</w:t>
      </w:r>
    </w:p>
    <w:p w14:paraId="66D77819" w14:textId="77777777" w:rsidR="000C6B2F" w:rsidRPr="007A5654" w:rsidRDefault="000C6B2F" w:rsidP="000C6B2F">
      <w:pPr>
        <w:spacing w:after="0" w:line="240" w:lineRule="auto"/>
        <w:rPr>
          <w:rFonts w:ascii="Times New Roman" w:hAnsi="Times New Roman" w:cs="Times New Roman"/>
          <w:noProof/>
          <w:sz w:val="20"/>
          <w:szCs w:val="20"/>
        </w:rPr>
      </w:pPr>
      <w:r w:rsidRPr="007A5654">
        <w:rPr>
          <w:rFonts w:ascii="Times New Roman" w:hAnsi="Times New Roman" w:cs="Times New Roman"/>
          <w:noProof/>
          <w:sz w:val="20"/>
          <w:szCs w:val="20"/>
        </w:rPr>
        <w:t xml:space="preserve">            Application.Exit();</w:t>
      </w:r>
    </w:p>
    <w:p w14:paraId="73275243" w14:textId="77777777" w:rsidR="000C6B2F" w:rsidRPr="007A5654" w:rsidRDefault="000C6B2F" w:rsidP="000C6B2F">
      <w:pPr>
        <w:spacing w:after="0" w:line="240" w:lineRule="auto"/>
        <w:rPr>
          <w:rFonts w:ascii="Times New Roman" w:hAnsi="Times New Roman" w:cs="Times New Roman"/>
          <w:noProof/>
          <w:sz w:val="20"/>
          <w:szCs w:val="20"/>
        </w:rPr>
      </w:pPr>
      <w:r w:rsidRPr="007A5654">
        <w:rPr>
          <w:rFonts w:ascii="Times New Roman" w:hAnsi="Times New Roman" w:cs="Times New Roman"/>
          <w:noProof/>
          <w:sz w:val="20"/>
          <w:szCs w:val="20"/>
        </w:rPr>
        <w:t xml:space="preserve">        }</w:t>
      </w:r>
    </w:p>
    <w:p w14:paraId="468BC5DB" w14:textId="77777777" w:rsidR="000C6B2F" w:rsidRPr="007A5654" w:rsidRDefault="000C6B2F" w:rsidP="000C6B2F">
      <w:pPr>
        <w:spacing w:after="0" w:line="240" w:lineRule="auto"/>
        <w:rPr>
          <w:rFonts w:ascii="Times New Roman" w:hAnsi="Times New Roman" w:cs="Times New Roman"/>
          <w:noProof/>
          <w:sz w:val="20"/>
          <w:szCs w:val="20"/>
        </w:rPr>
      </w:pPr>
      <w:r w:rsidRPr="007A5654">
        <w:rPr>
          <w:rFonts w:ascii="Times New Roman" w:hAnsi="Times New Roman" w:cs="Times New Roman"/>
          <w:noProof/>
          <w:sz w:val="20"/>
          <w:szCs w:val="20"/>
        </w:rPr>
        <w:t xml:space="preserve">        private void timer1_Tick(object sender, EventArgs e)</w:t>
      </w:r>
    </w:p>
    <w:p w14:paraId="7B324396" w14:textId="77777777" w:rsidR="000C6B2F" w:rsidRPr="007A5654" w:rsidRDefault="000C6B2F" w:rsidP="000C6B2F">
      <w:pPr>
        <w:spacing w:after="0" w:line="240" w:lineRule="auto"/>
        <w:rPr>
          <w:rFonts w:ascii="Times New Roman" w:hAnsi="Times New Roman" w:cs="Times New Roman"/>
          <w:noProof/>
          <w:sz w:val="20"/>
          <w:szCs w:val="20"/>
        </w:rPr>
      </w:pPr>
      <w:r w:rsidRPr="007A5654">
        <w:rPr>
          <w:rFonts w:ascii="Times New Roman" w:hAnsi="Times New Roman" w:cs="Times New Roman"/>
          <w:noProof/>
          <w:sz w:val="20"/>
          <w:szCs w:val="20"/>
        </w:rPr>
        <w:t xml:space="preserve">        {           </w:t>
      </w:r>
    </w:p>
    <w:p w14:paraId="5257DA4F" w14:textId="77777777" w:rsidR="000C6B2F" w:rsidRPr="007A5654" w:rsidRDefault="000C6B2F" w:rsidP="000C6B2F">
      <w:pPr>
        <w:spacing w:after="0" w:line="240" w:lineRule="auto"/>
        <w:rPr>
          <w:rFonts w:ascii="Times New Roman" w:hAnsi="Times New Roman" w:cs="Times New Roman"/>
          <w:noProof/>
          <w:sz w:val="20"/>
          <w:szCs w:val="20"/>
        </w:rPr>
      </w:pPr>
      <w:r w:rsidRPr="007A5654">
        <w:rPr>
          <w:rFonts w:ascii="Times New Roman" w:hAnsi="Times New Roman" w:cs="Times New Roman"/>
          <w:noProof/>
          <w:sz w:val="20"/>
          <w:szCs w:val="20"/>
        </w:rPr>
        <w:t xml:space="preserve">            trafficspeed1 += 0.1;   //speed icreases on every tick</w:t>
      </w:r>
    </w:p>
    <w:p w14:paraId="0F5EFC9E" w14:textId="77777777" w:rsidR="000C6B2F" w:rsidRPr="007A5654" w:rsidRDefault="000C6B2F" w:rsidP="000C6B2F">
      <w:pPr>
        <w:spacing w:after="0" w:line="240" w:lineRule="auto"/>
        <w:rPr>
          <w:rFonts w:ascii="Times New Roman" w:hAnsi="Times New Roman" w:cs="Times New Roman"/>
          <w:noProof/>
          <w:sz w:val="20"/>
          <w:szCs w:val="20"/>
        </w:rPr>
      </w:pPr>
      <w:r w:rsidRPr="007A5654">
        <w:rPr>
          <w:rFonts w:ascii="Times New Roman" w:hAnsi="Times New Roman" w:cs="Times New Roman"/>
          <w:noProof/>
          <w:sz w:val="20"/>
          <w:szCs w:val="20"/>
        </w:rPr>
        <w:t xml:space="preserve">            score1 += 1;            //score also increases</w:t>
      </w:r>
    </w:p>
    <w:p w14:paraId="4A0DECCD" w14:textId="77777777" w:rsidR="000C6B2F" w:rsidRPr="007A5654" w:rsidRDefault="000C6B2F" w:rsidP="000C6B2F">
      <w:pPr>
        <w:spacing w:after="0" w:line="240" w:lineRule="auto"/>
        <w:rPr>
          <w:rFonts w:ascii="Times New Roman" w:hAnsi="Times New Roman" w:cs="Times New Roman"/>
          <w:noProof/>
          <w:sz w:val="20"/>
          <w:szCs w:val="20"/>
        </w:rPr>
      </w:pPr>
      <w:r w:rsidRPr="007A5654">
        <w:rPr>
          <w:rFonts w:ascii="Times New Roman" w:hAnsi="Times New Roman" w:cs="Times New Roman"/>
          <w:noProof/>
          <w:sz w:val="20"/>
          <w:szCs w:val="20"/>
        </w:rPr>
        <w:t xml:space="preserve">            label1.Text = "Car 1:" + score1.ToString();</w:t>
      </w:r>
    </w:p>
    <w:p w14:paraId="13423F2E" w14:textId="77777777" w:rsidR="000C6B2F" w:rsidRPr="007A5654" w:rsidRDefault="000C6B2F" w:rsidP="000C6B2F">
      <w:pPr>
        <w:spacing w:after="0" w:line="240" w:lineRule="auto"/>
        <w:rPr>
          <w:rFonts w:ascii="Times New Roman" w:hAnsi="Times New Roman" w:cs="Times New Roman"/>
          <w:noProof/>
          <w:sz w:val="20"/>
          <w:szCs w:val="20"/>
        </w:rPr>
      </w:pPr>
    </w:p>
    <w:p w14:paraId="6F7E7EDB" w14:textId="77777777" w:rsidR="000C6B2F" w:rsidRPr="007A5654" w:rsidRDefault="000C6B2F" w:rsidP="000C6B2F">
      <w:pPr>
        <w:spacing w:after="0" w:line="240" w:lineRule="auto"/>
        <w:rPr>
          <w:rFonts w:ascii="Times New Roman" w:hAnsi="Times New Roman" w:cs="Times New Roman"/>
          <w:noProof/>
          <w:sz w:val="20"/>
          <w:szCs w:val="20"/>
        </w:rPr>
      </w:pPr>
      <w:r w:rsidRPr="007A5654">
        <w:rPr>
          <w:rFonts w:ascii="Times New Roman" w:hAnsi="Times New Roman" w:cs="Times New Roman"/>
          <w:noProof/>
          <w:sz w:val="20"/>
          <w:szCs w:val="20"/>
        </w:rPr>
        <w:t xml:space="preserve">            Random r1 = new Random();</w:t>
      </w:r>
    </w:p>
    <w:p w14:paraId="62D58BC5" w14:textId="77777777" w:rsidR="000C6B2F" w:rsidRPr="007A5654" w:rsidRDefault="000C6B2F" w:rsidP="000C6B2F">
      <w:pPr>
        <w:spacing w:after="0" w:line="240" w:lineRule="auto"/>
        <w:rPr>
          <w:rFonts w:ascii="Times New Roman" w:hAnsi="Times New Roman" w:cs="Times New Roman"/>
          <w:noProof/>
          <w:sz w:val="20"/>
          <w:szCs w:val="20"/>
        </w:rPr>
      </w:pPr>
      <w:r w:rsidRPr="007A5654">
        <w:rPr>
          <w:rFonts w:ascii="Times New Roman" w:hAnsi="Times New Roman" w:cs="Times New Roman"/>
          <w:noProof/>
          <w:sz w:val="20"/>
          <w:szCs w:val="20"/>
        </w:rPr>
        <w:t xml:space="preserve">            int x = r1.Next(40, 340);  //for car1</w:t>
      </w:r>
    </w:p>
    <w:p w14:paraId="355FFA48" w14:textId="77777777" w:rsidR="000C6B2F" w:rsidRPr="007A5654" w:rsidRDefault="000C6B2F" w:rsidP="000C6B2F">
      <w:pPr>
        <w:spacing w:after="0" w:line="240" w:lineRule="auto"/>
        <w:rPr>
          <w:rFonts w:ascii="Times New Roman" w:hAnsi="Times New Roman" w:cs="Times New Roman"/>
          <w:noProof/>
          <w:sz w:val="20"/>
          <w:szCs w:val="20"/>
        </w:rPr>
      </w:pPr>
      <w:r w:rsidRPr="007A5654">
        <w:rPr>
          <w:rFonts w:ascii="Times New Roman" w:hAnsi="Times New Roman" w:cs="Times New Roman"/>
          <w:noProof/>
          <w:sz w:val="20"/>
          <w:szCs w:val="20"/>
        </w:rPr>
        <w:t xml:space="preserve">            int y = r1.Next(0, 0);   //so traffic always start coming from top</w:t>
      </w:r>
    </w:p>
    <w:p w14:paraId="3E115D58" w14:textId="77777777" w:rsidR="000C6B2F" w:rsidRPr="007A5654" w:rsidRDefault="000C6B2F" w:rsidP="000C6B2F">
      <w:pPr>
        <w:spacing w:after="0" w:line="240" w:lineRule="auto"/>
        <w:rPr>
          <w:rFonts w:ascii="Times New Roman" w:hAnsi="Times New Roman" w:cs="Times New Roman"/>
          <w:noProof/>
          <w:sz w:val="20"/>
          <w:szCs w:val="20"/>
        </w:rPr>
      </w:pPr>
    </w:p>
    <w:p w14:paraId="3B36D3DB" w14:textId="77777777" w:rsidR="000C6B2F" w:rsidRPr="007A5654" w:rsidRDefault="000C6B2F" w:rsidP="000C6B2F">
      <w:pPr>
        <w:spacing w:after="0" w:line="240" w:lineRule="auto"/>
        <w:rPr>
          <w:rFonts w:ascii="Times New Roman" w:hAnsi="Times New Roman" w:cs="Times New Roman"/>
          <w:noProof/>
          <w:sz w:val="20"/>
          <w:szCs w:val="20"/>
        </w:rPr>
      </w:pPr>
      <w:r w:rsidRPr="007A5654">
        <w:rPr>
          <w:rFonts w:ascii="Times New Roman" w:hAnsi="Times New Roman" w:cs="Times New Roman"/>
          <w:noProof/>
          <w:sz w:val="20"/>
          <w:szCs w:val="20"/>
        </w:rPr>
        <w:t xml:space="preserve">            if (traffic1.Top &gt;= 500)</w:t>
      </w:r>
    </w:p>
    <w:p w14:paraId="416A5F10" w14:textId="77777777" w:rsidR="000C6B2F" w:rsidRPr="007A5654" w:rsidRDefault="000C6B2F" w:rsidP="000C6B2F">
      <w:pPr>
        <w:spacing w:after="0" w:line="240" w:lineRule="auto"/>
        <w:rPr>
          <w:rFonts w:ascii="Times New Roman" w:hAnsi="Times New Roman" w:cs="Times New Roman"/>
          <w:noProof/>
          <w:sz w:val="20"/>
          <w:szCs w:val="20"/>
        </w:rPr>
      </w:pPr>
      <w:r w:rsidRPr="007A5654">
        <w:rPr>
          <w:rFonts w:ascii="Times New Roman" w:hAnsi="Times New Roman" w:cs="Times New Roman"/>
          <w:noProof/>
          <w:sz w:val="20"/>
          <w:szCs w:val="20"/>
        </w:rPr>
        <w:t xml:space="preserve">            { traffic1.Location = new Point(x, y); }</w:t>
      </w:r>
    </w:p>
    <w:p w14:paraId="28CDAEDF" w14:textId="77777777" w:rsidR="000C6B2F" w:rsidRPr="007A5654" w:rsidRDefault="000C6B2F" w:rsidP="000C6B2F">
      <w:pPr>
        <w:spacing w:after="0" w:line="240" w:lineRule="auto"/>
        <w:rPr>
          <w:rFonts w:ascii="Times New Roman" w:hAnsi="Times New Roman" w:cs="Times New Roman"/>
          <w:noProof/>
          <w:sz w:val="20"/>
          <w:szCs w:val="20"/>
        </w:rPr>
      </w:pPr>
      <w:r w:rsidRPr="007A5654">
        <w:rPr>
          <w:rFonts w:ascii="Times New Roman" w:hAnsi="Times New Roman" w:cs="Times New Roman"/>
          <w:noProof/>
          <w:sz w:val="20"/>
          <w:szCs w:val="20"/>
        </w:rPr>
        <w:t xml:space="preserve">            else { traffic1.Top += Convert.ToInt32(trafficspeed1); }</w:t>
      </w:r>
    </w:p>
    <w:p w14:paraId="75BA747B" w14:textId="77777777" w:rsidR="000C6B2F" w:rsidRPr="007A5654" w:rsidRDefault="000C6B2F" w:rsidP="000C6B2F">
      <w:pPr>
        <w:spacing w:after="0" w:line="240" w:lineRule="auto"/>
        <w:rPr>
          <w:rFonts w:ascii="Times New Roman" w:hAnsi="Times New Roman" w:cs="Times New Roman"/>
          <w:noProof/>
          <w:sz w:val="20"/>
          <w:szCs w:val="20"/>
        </w:rPr>
      </w:pPr>
      <w:r w:rsidRPr="007A5654">
        <w:rPr>
          <w:rFonts w:ascii="Times New Roman" w:hAnsi="Times New Roman" w:cs="Times New Roman"/>
          <w:noProof/>
          <w:sz w:val="20"/>
          <w:szCs w:val="20"/>
        </w:rPr>
        <w:t xml:space="preserve">            if (traffic2.Top &gt;= 500)</w:t>
      </w:r>
    </w:p>
    <w:p w14:paraId="0D1379DD" w14:textId="77777777" w:rsidR="000C6B2F" w:rsidRPr="007A5654" w:rsidRDefault="000C6B2F" w:rsidP="000C6B2F">
      <w:pPr>
        <w:spacing w:after="0" w:line="240" w:lineRule="auto"/>
        <w:rPr>
          <w:rFonts w:ascii="Times New Roman" w:hAnsi="Times New Roman" w:cs="Times New Roman"/>
          <w:noProof/>
          <w:sz w:val="20"/>
          <w:szCs w:val="20"/>
        </w:rPr>
      </w:pPr>
      <w:r w:rsidRPr="007A5654">
        <w:rPr>
          <w:rFonts w:ascii="Times New Roman" w:hAnsi="Times New Roman" w:cs="Times New Roman"/>
          <w:noProof/>
          <w:sz w:val="20"/>
          <w:szCs w:val="20"/>
        </w:rPr>
        <w:t xml:space="preserve">            { traffic2.Location = new Point(x, y); }</w:t>
      </w:r>
    </w:p>
    <w:p w14:paraId="3F36CB68" w14:textId="77777777" w:rsidR="000C6B2F" w:rsidRPr="007A5654" w:rsidRDefault="000C6B2F" w:rsidP="000C6B2F">
      <w:pPr>
        <w:spacing w:after="0" w:line="240" w:lineRule="auto"/>
        <w:rPr>
          <w:rFonts w:ascii="Times New Roman" w:hAnsi="Times New Roman" w:cs="Times New Roman"/>
          <w:noProof/>
          <w:sz w:val="20"/>
          <w:szCs w:val="20"/>
        </w:rPr>
      </w:pPr>
      <w:r w:rsidRPr="007A5654">
        <w:rPr>
          <w:rFonts w:ascii="Times New Roman" w:hAnsi="Times New Roman" w:cs="Times New Roman"/>
          <w:noProof/>
          <w:sz w:val="20"/>
          <w:szCs w:val="20"/>
        </w:rPr>
        <w:t xml:space="preserve">            else{ traffic2.Top += Convert.ToInt32(trafficspeed1); }</w:t>
      </w:r>
    </w:p>
    <w:p w14:paraId="3426307F" w14:textId="77777777" w:rsidR="000C6B2F" w:rsidRPr="007A5654" w:rsidRDefault="000C6B2F" w:rsidP="000C6B2F">
      <w:pPr>
        <w:spacing w:after="0" w:line="240" w:lineRule="auto"/>
        <w:rPr>
          <w:rFonts w:ascii="Times New Roman" w:hAnsi="Times New Roman" w:cs="Times New Roman"/>
          <w:noProof/>
          <w:sz w:val="20"/>
          <w:szCs w:val="20"/>
        </w:rPr>
      </w:pPr>
      <w:r w:rsidRPr="007A5654">
        <w:rPr>
          <w:rFonts w:ascii="Times New Roman" w:hAnsi="Times New Roman" w:cs="Times New Roman"/>
          <w:noProof/>
          <w:sz w:val="20"/>
          <w:szCs w:val="20"/>
        </w:rPr>
        <w:t xml:space="preserve">            if (traffic3.Top &gt;= 500)</w:t>
      </w:r>
    </w:p>
    <w:p w14:paraId="381F3834" w14:textId="77777777" w:rsidR="000C6B2F" w:rsidRPr="007A5654" w:rsidRDefault="000C6B2F" w:rsidP="000C6B2F">
      <w:pPr>
        <w:spacing w:after="0" w:line="240" w:lineRule="auto"/>
        <w:rPr>
          <w:rFonts w:ascii="Times New Roman" w:hAnsi="Times New Roman" w:cs="Times New Roman"/>
          <w:noProof/>
          <w:sz w:val="20"/>
          <w:szCs w:val="20"/>
        </w:rPr>
      </w:pPr>
      <w:r w:rsidRPr="007A5654">
        <w:rPr>
          <w:rFonts w:ascii="Times New Roman" w:hAnsi="Times New Roman" w:cs="Times New Roman"/>
          <w:noProof/>
          <w:sz w:val="20"/>
          <w:szCs w:val="20"/>
        </w:rPr>
        <w:t xml:space="preserve">            { traffic3.Location = new Point(x, y); }</w:t>
      </w:r>
    </w:p>
    <w:p w14:paraId="20BBE1FC" w14:textId="77777777" w:rsidR="000C6B2F" w:rsidRPr="007A5654" w:rsidRDefault="000C6B2F" w:rsidP="000C6B2F">
      <w:pPr>
        <w:spacing w:after="0" w:line="240" w:lineRule="auto"/>
        <w:rPr>
          <w:rFonts w:ascii="Times New Roman" w:hAnsi="Times New Roman" w:cs="Times New Roman"/>
          <w:noProof/>
          <w:sz w:val="20"/>
          <w:szCs w:val="20"/>
        </w:rPr>
      </w:pPr>
      <w:r w:rsidRPr="007A5654">
        <w:rPr>
          <w:rFonts w:ascii="Times New Roman" w:hAnsi="Times New Roman" w:cs="Times New Roman"/>
          <w:noProof/>
          <w:sz w:val="20"/>
          <w:szCs w:val="20"/>
        </w:rPr>
        <w:t xml:space="preserve">            else{ traffic3.Top += Convert.ToInt32(trafficspeed1); }</w:t>
      </w:r>
    </w:p>
    <w:p w14:paraId="62D931C6" w14:textId="77777777" w:rsidR="000C6B2F" w:rsidRPr="007A5654" w:rsidRDefault="000C6B2F" w:rsidP="000C6B2F">
      <w:pPr>
        <w:spacing w:after="0" w:line="240" w:lineRule="auto"/>
        <w:rPr>
          <w:rFonts w:ascii="Times New Roman" w:hAnsi="Times New Roman" w:cs="Times New Roman"/>
          <w:noProof/>
          <w:sz w:val="20"/>
          <w:szCs w:val="20"/>
        </w:rPr>
      </w:pPr>
      <w:r w:rsidRPr="007A5654">
        <w:rPr>
          <w:rFonts w:ascii="Times New Roman" w:hAnsi="Times New Roman" w:cs="Times New Roman"/>
          <w:noProof/>
          <w:sz w:val="20"/>
          <w:szCs w:val="20"/>
        </w:rPr>
        <w:t xml:space="preserve">            if (traffic7.Top &gt;= 500)</w:t>
      </w:r>
    </w:p>
    <w:p w14:paraId="41575FBB" w14:textId="77777777" w:rsidR="000C6B2F" w:rsidRPr="007A5654" w:rsidRDefault="000C6B2F" w:rsidP="000C6B2F">
      <w:pPr>
        <w:spacing w:after="0" w:line="240" w:lineRule="auto"/>
        <w:rPr>
          <w:rFonts w:ascii="Times New Roman" w:hAnsi="Times New Roman" w:cs="Times New Roman"/>
          <w:noProof/>
          <w:sz w:val="20"/>
          <w:szCs w:val="20"/>
        </w:rPr>
      </w:pPr>
      <w:r w:rsidRPr="007A5654">
        <w:rPr>
          <w:rFonts w:ascii="Times New Roman" w:hAnsi="Times New Roman" w:cs="Times New Roman"/>
          <w:noProof/>
          <w:sz w:val="20"/>
          <w:szCs w:val="20"/>
        </w:rPr>
        <w:t xml:space="preserve">            { traffic7.Location = new Point(x, y); }</w:t>
      </w:r>
    </w:p>
    <w:p w14:paraId="50006ADD" w14:textId="77777777" w:rsidR="000C6B2F" w:rsidRPr="007A5654" w:rsidRDefault="000C6B2F" w:rsidP="000C6B2F">
      <w:pPr>
        <w:spacing w:after="0" w:line="240" w:lineRule="auto"/>
        <w:rPr>
          <w:rFonts w:ascii="Times New Roman" w:hAnsi="Times New Roman" w:cs="Times New Roman"/>
          <w:noProof/>
          <w:sz w:val="20"/>
          <w:szCs w:val="20"/>
        </w:rPr>
      </w:pPr>
      <w:r w:rsidRPr="007A5654">
        <w:rPr>
          <w:rFonts w:ascii="Times New Roman" w:hAnsi="Times New Roman" w:cs="Times New Roman"/>
          <w:noProof/>
          <w:sz w:val="20"/>
          <w:szCs w:val="20"/>
        </w:rPr>
        <w:t xml:space="preserve">            else { traffic7.Top += Convert.ToInt32(trafficspeed1); }</w:t>
      </w:r>
    </w:p>
    <w:p w14:paraId="3B1089A3" w14:textId="77777777" w:rsidR="000C6B2F" w:rsidRPr="007A5654" w:rsidRDefault="000C6B2F" w:rsidP="000C6B2F">
      <w:pPr>
        <w:spacing w:after="0" w:line="240" w:lineRule="auto"/>
        <w:rPr>
          <w:rFonts w:ascii="Times New Roman" w:hAnsi="Times New Roman" w:cs="Times New Roman"/>
          <w:noProof/>
          <w:sz w:val="20"/>
          <w:szCs w:val="20"/>
        </w:rPr>
      </w:pPr>
    </w:p>
    <w:p w14:paraId="047CF488" w14:textId="77777777" w:rsidR="000C6B2F" w:rsidRPr="007A5654" w:rsidRDefault="000C6B2F" w:rsidP="000C6B2F">
      <w:pPr>
        <w:spacing w:after="0" w:line="240" w:lineRule="auto"/>
        <w:rPr>
          <w:rFonts w:ascii="Times New Roman" w:hAnsi="Times New Roman" w:cs="Times New Roman"/>
          <w:noProof/>
          <w:sz w:val="20"/>
          <w:szCs w:val="20"/>
        </w:rPr>
      </w:pPr>
      <w:r w:rsidRPr="007A5654">
        <w:rPr>
          <w:rFonts w:ascii="Times New Roman" w:hAnsi="Times New Roman" w:cs="Times New Roman"/>
          <w:noProof/>
          <w:sz w:val="20"/>
          <w:szCs w:val="20"/>
        </w:rPr>
        <w:t xml:space="preserve">            if (pictureBox1.Bounds.IntersectsWith(traffic1.Bounds))   //crash</w:t>
      </w:r>
    </w:p>
    <w:p w14:paraId="48BDAF5E" w14:textId="77777777" w:rsidR="000C6B2F" w:rsidRPr="007A5654" w:rsidRDefault="000C6B2F" w:rsidP="000C6B2F">
      <w:pPr>
        <w:spacing w:after="0" w:line="240" w:lineRule="auto"/>
        <w:rPr>
          <w:rFonts w:ascii="Times New Roman" w:hAnsi="Times New Roman" w:cs="Times New Roman"/>
          <w:noProof/>
          <w:sz w:val="20"/>
          <w:szCs w:val="20"/>
        </w:rPr>
      </w:pPr>
      <w:r w:rsidRPr="007A5654">
        <w:rPr>
          <w:rFonts w:ascii="Times New Roman" w:hAnsi="Times New Roman" w:cs="Times New Roman"/>
          <w:noProof/>
          <w:sz w:val="20"/>
          <w:szCs w:val="20"/>
        </w:rPr>
        <w:t xml:space="preserve">            {</w:t>
      </w:r>
    </w:p>
    <w:p w14:paraId="2FFD7833" w14:textId="77777777" w:rsidR="000C6B2F" w:rsidRPr="007A5654" w:rsidRDefault="000C6B2F" w:rsidP="000C6B2F">
      <w:pPr>
        <w:spacing w:after="0" w:line="240" w:lineRule="auto"/>
        <w:rPr>
          <w:rFonts w:ascii="Times New Roman" w:hAnsi="Times New Roman" w:cs="Times New Roman"/>
          <w:noProof/>
          <w:sz w:val="20"/>
          <w:szCs w:val="20"/>
        </w:rPr>
      </w:pPr>
      <w:r w:rsidRPr="007A5654">
        <w:rPr>
          <w:rFonts w:ascii="Times New Roman" w:hAnsi="Times New Roman" w:cs="Times New Roman"/>
          <w:noProof/>
          <w:sz w:val="20"/>
          <w:szCs w:val="20"/>
        </w:rPr>
        <w:t xml:space="preserve">                timer1.Enabled = false;</w:t>
      </w:r>
    </w:p>
    <w:p w14:paraId="29F90835" w14:textId="77777777" w:rsidR="000C6B2F" w:rsidRPr="007A5654" w:rsidRDefault="000C6B2F" w:rsidP="000C6B2F">
      <w:pPr>
        <w:spacing w:after="0" w:line="240" w:lineRule="auto"/>
        <w:rPr>
          <w:rFonts w:ascii="Times New Roman" w:hAnsi="Times New Roman" w:cs="Times New Roman"/>
          <w:noProof/>
          <w:sz w:val="20"/>
          <w:szCs w:val="20"/>
        </w:rPr>
      </w:pPr>
      <w:r w:rsidRPr="007A5654">
        <w:rPr>
          <w:rFonts w:ascii="Times New Roman" w:hAnsi="Times New Roman" w:cs="Times New Roman"/>
          <w:noProof/>
          <w:sz w:val="20"/>
          <w:szCs w:val="20"/>
        </w:rPr>
        <w:t xml:space="preserve">                crash.Show();    //crash label                </w:t>
      </w:r>
    </w:p>
    <w:p w14:paraId="51BC9E43" w14:textId="77777777" w:rsidR="000C6B2F" w:rsidRPr="007A5654" w:rsidRDefault="000C6B2F" w:rsidP="000C6B2F">
      <w:pPr>
        <w:spacing w:after="0" w:line="240" w:lineRule="auto"/>
        <w:rPr>
          <w:rFonts w:ascii="Times New Roman" w:hAnsi="Times New Roman" w:cs="Times New Roman"/>
          <w:noProof/>
          <w:sz w:val="20"/>
          <w:szCs w:val="20"/>
        </w:rPr>
      </w:pPr>
      <w:r w:rsidRPr="007A5654">
        <w:rPr>
          <w:rFonts w:ascii="Times New Roman" w:hAnsi="Times New Roman" w:cs="Times New Roman"/>
          <w:noProof/>
          <w:sz w:val="20"/>
          <w:szCs w:val="20"/>
        </w:rPr>
        <w:t xml:space="preserve">            }</w:t>
      </w:r>
    </w:p>
    <w:p w14:paraId="4C105558" w14:textId="77777777" w:rsidR="000C6B2F" w:rsidRPr="007A5654" w:rsidRDefault="000C6B2F" w:rsidP="000C6B2F">
      <w:pPr>
        <w:spacing w:after="0" w:line="240" w:lineRule="auto"/>
        <w:rPr>
          <w:rFonts w:ascii="Times New Roman" w:hAnsi="Times New Roman" w:cs="Times New Roman"/>
          <w:noProof/>
          <w:sz w:val="20"/>
          <w:szCs w:val="20"/>
        </w:rPr>
      </w:pPr>
      <w:r w:rsidRPr="007A5654">
        <w:rPr>
          <w:rFonts w:ascii="Times New Roman" w:hAnsi="Times New Roman" w:cs="Times New Roman"/>
          <w:noProof/>
          <w:sz w:val="20"/>
          <w:szCs w:val="20"/>
        </w:rPr>
        <w:t xml:space="preserve">            if (pictureBox1.Bounds.IntersectsWith(traffic2.Bounds))</w:t>
      </w:r>
    </w:p>
    <w:p w14:paraId="29A6E51D" w14:textId="77777777" w:rsidR="000C6B2F" w:rsidRPr="007A5654" w:rsidRDefault="000C6B2F" w:rsidP="000C6B2F">
      <w:pPr>
        <w:spacing w:after="0" w:line="240" w:lineRule="auto"/>
        <w:rPr>
          <w:rFonts w:ascii="Times New Roman" w:hAnsi="Times New Roman" w:cs="Times New Roman"/>
          <w:noProof/>
          <w:sz w:val="20"/>
          <w:szCs w:val="20"/>
        </w:rPr>
      </w:pPr>
      <w:r w:rsidRPr="007A5654">
        <w:rPr>
          <w:rFonts w:ascii="Times New Roman" w:hAnsi="Times New Roman" w:cs="Times New Roman"/>
          <w:noProof/>
          <w:sz w:val="20"/>
          <w:szCs w:val="20"/>
        </w:rPr>
        <w:t xml:space="preserve">            {</w:t>
      </w:r>
    </w:p>
    <w:p w14:paraId="02B062B4" w14:textId="77777777" w:rsidR="000C6B2F" w:rsidRPr="007A5654" w:rsidRDefault="000C6B2F" w:rsidP="000C6B2F">
      <w:pPr>
        <w:spacing w:after="0" w:line="240" w:lineRule="auto"/>
        <w:rPr>
          <w:rFonts w:ascii="Times New Roman" w:hAnsi="Times New Roman" w:cs="Times New Roman"/>
          <w:noProof/>
          <w:sz w:val="20"/>
          <w:szCs w:val="20"/>
        </w:rPr>
      </w:pPr>
      <w:r w:rsidRPr="007A5654">
        <w:rPr>
          <w:rFonts w:ascii="Times New Roman" w:hAnsi="Times New Roman" w:cs="Times New Roman"/>
          <w:noProof/>
          <w:sz w:val="20"/>
          <w:szCs w:val="20"/>
        </w:rPr>
        <w:t xml:space="preserve">                timer1.Enabled = false;</w:t>
      </w:r>
    </w:p>
    <w:p w14:paraId="43C74CB6" w14:textId="77777777" w:rsidR="000C6B2F" w:rsidRPr="007A5654" w:rsidRDefault="000C6B2F" w:rsidP="000C6B2F">
      <w:pPr>
        <w:spacing w:after="0" w:line="240" w:lineRule="auto"/>
        <w:rPr>
          <w:rFonts w:ascii="Times New Roman" w:hAnsi="Times New Roman" w:cs="Times New Roman"/>
          <w:noProof/>
          <w:sz w:val="20"/>
          <w:szCs w:val="20"/>
        </w:rPr>
      </w:pPr>
      <w:r w:rsidRPr="007A5654">
        <w:rPr>
          <w:rFonts w:ascii="Times New Roman" w:hAnsi="Times New Roman" w:cs="Times New Roman"/>
          <w:noProof/>
          <w:sz w:val="20"/>
          <w:szCs w:val="20"/>
        </w:rPr>
        <w:t xml:space="preserve">                crash.Show();               </w:t>
      </w:r>
    </w:p>
    <w:p w14:paraId="4FD6BA3C" w14:textId="77777777" w:rsidR="000C6B2F" w:rsidRPr="007A5654" w:rsidRDefault="000C6B2F" w:rsidP="000C6B2F">
      <w:pPr>
        <w:spacing w:after="0" w:line="240" w:lineRule="auto"/>
        <w:rPr>
          <w:rFonts w:ascii="Times New Roman" w:hAnsi="Times New Roman" w:cs="Times New Roman"/>
          <w:noProof/>
          <w:sz w:val="20"/>
          <w:szCs w:val="20"/>
        </w:rPr>
      </w:pPr>
      <w:r w:rsidRPr="007A5654">
        <w:rPr>
          <w:rFonts w:ascii="Times New Roman" w:hAnsi="Times New Roman" w:cs="Times New Roman"/>
          <w:noProof/>
          <w:sz w:val="20"/>
          <w:szCs w:val="20"/>
        </w:rPr>
        <w:t xml:space="preserve">            }</w:t>
      </w:r>
    </w:p>
    <w:p w14:paraId="7BB371A6" w14:textId="77777777" w:rsidR="000C6B2F" w:rsidRPr="007A5654" w:rsidRDefault="000C6B2F" w:rsidP="000C6B2F">
      <w:pPr>
        <w:spacing w:after="0" w:line="240" w:lineRule="auto"/>
        <w:rPr>
          <w:rFonts w:ascii="Times New Roman" w:hAnsi="Times New Roman" w:cs="Times New Roman"/>
          <w:noProof/>
          <w:sz w:val="20"/>
          <w:szCs w:val="20"/>
        </w:rPr>
      </w:pPr>
      <w:r w:rsidRPr="007A5654">
        <w:rPr>
          <w:rFonts w:ascii="Times New Roman" w:hAnsi="Times New Roman" w:cs="Times New Roman"/>
          <w:noProof/>
          <w:sz w:val="20"/>
          <w:szCs w:val="20"/>
        </w:rPr>
        <w:lastRenderedPageBreak/>
        <w:t xml:space="preserve">            if (pictureBox1.Bounds.IntersectsWith(traffic3.Bounds))</w:t>
      </w:r>
    </w:p>
    <w:p w14:paraId="2E1BF60D" w14:textId="77777777" w:rsidR="000C6B2F" w:rsidRPr="007A5654" w:rsidRDefault="000C6B2F" w:rsidP="000C6B2F">
      <w:pPr>
        <w:spacing w:after="0" w:line="240" w:lineRule="auto"/>
        <w:rPr>
          <w:rFonts w:ascii="Times New Roman" w:hAnsi="Times New Roman" w:cs="Times New Roman"/>
          <w:noProof/>
          <w:sz w:val="20"/>
          <w:szCs w:val="20"/>
        </w:rPr>
      </w:pPr>
      <w:r w:rsidRPr="007A5654">
        <w:rPr>
          <w:rFonts w:ascii="Times New Roman" w:hAnsi="Times New Roman" w:cs="Times New Roman"/>
          <w:noProof/>
          <w:sz w:val="20"/>
          <w:szCs w:val="20"/>
        </w:rPr>
        <w:t xml:space="preserve">            {</w:t>
      </w:r>
    </w:p>
    <w:p w14:paraId="01BB173C" w14:textId="77777777" w:rsidR="000C6B2F" w:rsidRPr="007A5654" w:rsidRDefault="000C6B2F" w:rsidP="000C6B2F">
      <w:pPr>
        <w:spacing w:after="0" w:line="240" w:lineRule="auto"/>
        <w:rPr>
          <w:rFonts w:ascii="Times New Roman" w:hAnsi="Times New Roman" w:cs="Times New Roman"/>
          <w:noProof/>
          <w:sz w:val="20"/>
          <w:szCs w:val="20"/>
        </w:rPr>
      </w:pPr>
      <w:r w:rsidRPr="007A5654">
        <w:rPr>
          <w:rFonts w:ascii="Times New Roman" w:hAnsi="Times New Roman" w:cs="Times New Roman"/>
          <w:noProof/>
          <w:sz w:val="20"/>
          <w:szCs w:val="20"/>
        </w:rPr>
        <w:t xml:space="preserve">                timer1.Enabled = false;</w:t>
      </w:r>
    </w:p>
    <w:p w14:paraId="0177095B" w14:textId="77777777" w:rsidR="000C6B2F" w:rsidRPr="007A5654" w:rsidRDefault="000C6B2F" w:rsidP="000C6B2F">
      <w:pPr>
        <w:spacing w:after="0" w:line="240" w:lineRule="auto"/>
        <w:rPr>
          <w:rFonts w:ascii="Times New Roman" w:hAnsi="Times New Roman" w:cs="Times New Roman"/>
          <w:noProof/>
          <w:sz w:val="20"/>
          <w:szCs w:val="20"/>
        </w:rPr>
      </w:pPr>
      <w:r w:rsidRPr="007A5654">
        <w:rPr>
          <w:rFonts w:ascii="Times New Roman" w:hAnsi="Times New Roman" w:cs="Times New Roman"/>
          <w:noProof/>
          <w:sz w:val="20"/>
          <w:szCs w:val="20"/>
        </w:rPr>
        <w:t xml:space="preserve">                crash.Show();               </w:t>
      </w:r>
    </w:p>
    <w:p w14:paraId="4EAE9026" w14:textId="77777777" w:rsidR="000C6B2F" w:rsidRPr="007A5654" w:rsidRDefault="000C6B2F" w:rsidP="000C6B2F">
      <w:pPr>
        <w:spacing w:after="0" w:line="240" w:lineRule="auto"/>
        <w:rPr>
          <w:rFonts w:ascii="Times New Roman" w:hAnsi="Times New Roman" w:cs="Times New Roman"/>
          <w:noProof/>
          <w:sz w:val="20"/>
          <w:szCs w:val="20"/>
        </w:rPr>
      </w:pPr>
      <w:r w:rsidRPr="007A5654">
        <w:rPr>
          <w:rFonts w:ascii="Times New Roman" w:hAnsi="Times New Roman" w:cs="Times New Roman"/>
          <w:noProof/>
          <w:sz w:val="20"/>
          <w:szCs w:val="20"/>
        </w:rPr>
        <w:t xml:space="preserve">            }</w:t>
      </w:r>
    </w:p>
    <w:p w14:paraId="19DCD319" w14:textId="77777777" w:rsidR="000C6B2F" w:rsidRPr="007A5654" w:rsidRDefault="000C6B2F" w:rsidP="000C6B2F">
      <w:pPr>
        <w:spacing w:after="0" w:line="240" w:lineRule="auto"/>
        <w:rPr>
          <w:rFonts w:ascii="Times New Roman" w:hAnsi="Times New Roman" w:cs="Times New Roman"/>
          <w:noProof/>
          <w:sz w:val="20"/>
          <w:szCs w:val="20"/>
        </w:rPr>
      </w:pPr>
      <w:r w:rsidRPr="007A5654">
        <w:rPr>
          <w:rFonts w:ascii="Times New Roman" w:hAnsi="Times New Roman" w:cs="Times New Roman"/>
          <w:noProof/>
          <w:sz w:val="20"/>
          <w:szCs w:val="20"/>
        </w:rPr>
        <w:t xml:space="preserve">            if (pictureBox1.Bounds.IntersectsWith(traffic7.Bounds))</w:t>
      </w:r>
    </w:p>
    <w:p w14:paraId="479B2FE3" w14:textId="77777777" w:rsidR="000C6B2F" w:rsidRPr="007A5654" w:rsidRDefault="000C6B2F" w:rsidP="000C6B2F">
      <w:pPr>
        <w:spacing w:after="0" w:line="240" w:lineRule="auto"/>
        <w:rPr>
          <w:rFonts w:ascii="Times New Roman" w:hAnsi="Times New Roman" w:cs="Times New Roman"/>
          <w:noProof/>
          <w:sz w:val="20"/>
          <w:szCs w:val="20"/>
        </w:rPr>
      </w:pPr>
      <w:r w:rsidRPr="007A5654">
        <w:rPr>
          <w:rFonts w:ascii="Times New Roman" w:hAnsi="Times New Roman" w:cs="Times New Roman"/>
          <w:noProof/>
          <w:sz w:val="20"/>
          <w:szCs w:val="20"/>
        </w:rPr>
        <w:t xml:space="preserve">            {</w:t>
      </w:r>
    </w:p>
    <w:p w14:paraId="2788EE15" w14:textId="77777777" w:rsidR="000C6B2F" w:rsidRPr="007A5654" w:rsidRDefault="000C6B2F" w:rsidP="000C6B2F">
      <w:pPr>
        <w:spacing w:after="0" w:line="240" w:lineRule="auto"/>
        <w:rPr>
          <w:rFonts w:ascii="Times New Roman" w:hAnsi="Times New Roman" w:cs="Times New Roman"/>
          <w:noProof/>
          <w:sz w:val="20"/>
          <w:szCs w:val="20"/>
        </w:rPr>
      </w:pPr>
      <w:r w:rsidRPr="007A5654">
        <w:rPr>
          <w:rFonts w:ascii="Times New Roman" w:hAnsi="Times New Roman" w:cs="Times New Roman"/>
          <w:noProof/>
          <w:sz w:val="20"/>
          <w:szCs w:val="20"/>
        </w:rPr>
        <w:t xml:space="preserve">                timer1.Enabled = false;</w:t>
      </w:r>
    </w:p>
    <w:p w14:paraId="4B227492" w14:textId="77777777" w:rsidR="000C6B2F" w:rsidRPr="007A5654" w:rsidRDefault="000C6B2F" w:rsidP="000C6B2F">
      <w:pPr>
        <w:spacing w:after="0" w:line="240" w:lineRule="auto"/>
        <w:rPr>
          <w:rFonts w:ascii="Times New Roman" w:hAnsi="Times New Roman" w:cs="Times New Roman"/>
          <w:noProof/>
          <w:sz w:val="20"/>
          <w:szCs w:val="20"/>
        </w:rPr>
      </w:pPr>
      <w:r w:rsidRPr="007A5654">
        <w:rPr>
          <w:rFonts w:ascii="Times New Roman" w:hAnsi="Times New Roman" w:cs="Times New Roman"/>
          <w:noProof/>
          <w:sz w:val="20"/>
          <w:szCs w:val="20"/>
        </w:rPr>
        <w:t xml:space="preserve">                crash.Show();</w:t>
      </w:r>
    </w:p>
    <w:p w14:paraId="03DECFD2" w14:textId="77777777" w:rsidR="000C6B2F" w:rsidRPr="007A5654" w:rsidRDefault="000C6B2F" w:rsidP="000C6B2F">
      <w:pPr>
        <w:spacing w:after="0" w:line="240" w:lineRule="auto"/>
        <w:rPr>
          <w:rFonts w:ascii="Times New Roman" w:hAnsi="Times New Roman" w:cs="Times New Roman"/>
          <w:noProof/>
          <w:sz w:val="20"/>
          <w:szCs w:val="20"/>
        </w:rPr>
      </w:pPr>
      <w:r w:rsidRPr="007A5654">
        <w:rPr>
          <w:rFonts w:ascii="Times New Roman" w:hAnsi="Times New Roman" w:cs="Times New Roman"/>
          <w:noProof/>
          <w:sz w:val="20"/>
          <w:szCs w:val="20"/>
        </w:rPr>
        <w:t xml:space="preserve">            }</w:t>
      </w:r>
    </w:p>
    <w:p w14:paraId="15D76968" w14:textId="77777777" w:rsidR="000C6B2F" w:rsidRPr="007A5654" w:rsidRDefault="000C6B2F" w:rsidP="000C6B2F">
      <w:pPr>
        <w:spacing w:after="0" w:line="240" w:lineRule="auto"/>
        <w:rPr>
          <w:rFonts w:ascii="Times New Roman" w:hAnsi="Times New Roman" w:cs="Times New Roman"/>
          <w:noProof/>
          <w:sz w:val="20"/>
          <w:szCs w:val="20"/>
        </w:rPr>
      </w:pPr>
      <w:r w:rsidRPr="007A5654">
        <w:rPr>
          <w:rFonts w:ascii="Times New Roman" w:hAnsi="Times New Roman" w:cs="Times New Roman"/>
          <w:noProof/>
          <w:sz w:val="20"/>
          <w:szCs w:val="20"/>
        </w:rPr>
        <w:t xml:space="preserve">            game();   //game over function called</w:t>
      </w:r>
    </w:p>
    <w:p w14:paraId="03F38484" w14:textId="77777777" w:rsidR="000C6B2F" w:rsidRPr="007A5654" w:rsidRDefault="000C6B2F" w:rsidP="000C6B2F">
      <w:pPr>
        <w:spacing w:after="0" w:line="240" w:lineRule="auto"/>
        <w:rPr>
          <w:rFonts w:ascii="Times New Roman" w:hAnsi="Times New Roman" w:cs="Times New Roman"/>
          <w:noProof/>
          <w:sz w:val="20"/>
          <w:szCs w:val="20"/>
        </w:rPr>
      </w:pPr>
      <w:r w:rsidRPr="007A5654">
        <w:rPr>
          <w:rFonts w:ascii="Times New Roman" w:hAnsi="Times New Roman" w:cs="Times New Roman"/>
          <w:noProof/>
          <w:sz w:val="20"/>
          <w:szCs w:val="20"/>
        </w:rPr>
        <w:t xml:space="preserve">        }</w:t>
      </w:r>
    </w:p>
    <w:p w14:paraId="302F653D" w14:textId="77777777" w:rsidR="000C6B2F" w:rsidRPr="007A5654" w:rsidRDefault="000C6B2F" w:rsidP="000C6B2F">
      <w:pPr>
        <w:spacing w:after="0" w:line="240" w:lineRule="auto"/>
        <w:rPr>
          <w:rFonts w:ascii="Times New Roman" w:hAnsi="Times New Roman" w:cs="Times New Roman"/>
          <w:noProof/>
          <w:sz w:val="20"/>
          <w:szCs w:val="20"/>
        </w:rPr>
      </w:pPr>
      <w:r w:rsidRPr="007A5654">
        <w:rPr>
          <w:rFonts w:ascii="Times New Roman" w:hAnsi="Times New Roman" w:cs="Times New Roman"/>
          <w:noProof/>
          <w:sz w:val="20"/>
          <w:szCs w:val="20"/>
        </w:rPr>
        <w:t xml:space="preserve">        private void timer2_Tick(object sender, EventArgs e)</w:t>
      </w:r>
    </w:p>
    <w:p w14:paraId="254BB239" w14:textId="77777777" w:rsidR="000C6B2F" w:rsidRPr="007A5654" w:rsidRDefault="000C6B2F" w:rsidP="000C6B2F">
      <w:pPr>
        <w:spacing w:after="0" w:line="240" w:lineRule="auto"/>
        <w:rPr>
          <w:rFonts w:ascii="Times New Roman" w:hAnsi="Times New Roman" w:cs="Times New Roman"/>
          <w:noProof/>
          <w:sz w:val="20"/>
          <w:szCs w:val="20"/>
        </w:rPr>
      </w:pPr>
      <w:r w:rsidRPr="007A5654">
        <w:rPr>
          <w:rFonts w:ascii="Times New Roman" w:hAnsi="Times New Roman" w:cs="Times New Roman"/>
          <w:noProof/>
          <w:sz w:val="20"/>
          <w:szCs w:val="20"/>
        </w:rPr>
        <w:t xml:space="preserve">        {            </w:t>
      </w:r>
    </w:p>
    <w:p w14:paraId="6400FF1C" w14:textId="77777777" w:rsidR="000C6B2F" w:rsidRPr="007A5654" w:rsidRDefault="000C6B2F" w:rsidP="000C6B2F">
      <w:pPr>
        <w:spacing w:after="0" w:line="240" w:lineRule="auto"/>
        <w:rPr>
          <w:rFonts w:ascii="Times New Roman" w:hAnsi="Times New Roman" w:cs="Times New Roman"/>
          <w:noProof/>
          <w:sz w:val="20"/>
          <w:szCs w:val="20"/>
        </w:rPr>
      </w:pPr>
      <w:r w:rsidRPr="007A5654">
        <w:rPr>
          <w:rFonts w:ascii="Times New Roman" w:hAnsi="Times New Roman" w:cs="Times New Roman"/>
          <w:noProof/>
          <w:sz w:val="20"/>
          <w:szCs w:val="20"/>
        </w:rPr>
        <w:t xml:space="preserve">            trafficspeed2 += 0.1;</w:t>
      </w:r>
    </w:p>
    <w:p w14:paraId="1547BD2D" w14:textId="77777777" w:rsidR="000C6B2F" w:rsidRPr="007A5654" w:rsidRDefault="000C6B2F" w:rsidP="000C6B2F">
      <w:pPr>
        <w:spacing w:after="0" w:line="240" w:lineRule="auto"/>
        <w:rPr>
          <w:rFonts w:ascii="Times New Roman" w:hAnsi="Times New Roman" w:cs="Times New Roman"/>
          <w:noProof/>
          <w:sz w:val="20"/>
          <w:szCs w:val="20"/>
        </w:rPr>
      </w:pPr>
      <w:r w:rsidRPr="007A5654">
        <w:rPr>
          <w:rFonts w:ascii="Times New Roman" w:hAnsi="Times New Roman" w:cs="Times New Roman"/>
          <w:noProof/>
          <w:sz w:val="20"/>
          <w:szCs w:val="20"/>
        </w:rPr>
        <w:t xml:space="preserve">            score2 += 1;</w:t>
      </w:r>
    </w:p>
    <w:p w14:paraId="7C311F51" w14:textId="77777777" w:rsidR="000C6B2F" w:rsidRPr="007A5654" w:rsidRDefault="000C6B2F" w:rsidP="000C6B2F">
      <w:pPr>
        <w:spacing w:after="0" w:line="240" w:lineRule="auto"/>
        <w:rPr>
          <w:rFonts w:ascii="Times New Roman" w:hAnsi="Times New Roman" w:cs="Times New Roman"/>
          <w:noProof/>
          <w:sz w:val="20"/>
          <w:szCs w:val="20"/>
        </w:rPr>
      </w:pPr>
      <w:r w:rsidRPr="007A5654">
        <w:rPr>
          <w:rFonts w:ascii="Times New Roman" w:hAnsi="Times New Roman" w:cs="Times New Roman"/>
          <w:noProof/>
          <w:sz w:val="20"/>
          <w:szCs w:val="20"/>
        </w:rPr>
        <w:t xml:space="preserve">            label2.Text = "Car 2:" + score2.ToString();</w:t>
      </w:r>
    </w:p>
    <w:p w14:paraId="038B5A92" w14:textId="77777777" w:rsidR="000C6B2F" w:rsidRPr="007A5654" w:rsidRDefault="000C6B2F" w:rsidP="000C6B2F">
      <w:pPr>
        <w:spacing w:after="0" w:line="240" w:lineRule="auto"/>
        <w:rPr>
          <w:rFonts w:ascii="Times New Roman" w:hAnsi="Times New Roman" w:cs="Times New Roman"/>
          <w:noProof/>
          <w:sz w:val="20"/>
          <w:szCs w:val="20"/>
        </w:rPr>
      </w:pPr>
    </w:p>
    <w:p w14:paraId="141E3522" w14:textId="77777777" w:rsidR="000C6B2F" w:rsidRPr="007A5654" w:rsidRDefault="000C6B2F" w:rsidP="000C6B2F">
      <w:pPr>
        <w:spacing w:after="0" w:line="240" w:lineRule="auto"/>
        <w:rPr>
          <w:rFonts w:ascii="Times New Roman" w:hAnsi="Times New Roman" w:cs="Times New Roman"/>
          <w:noProof/>
          <w:sz w:val="20"/>
          <w:szCs w:val="20"/>
        </w:rPr>
      </w:pPr>
      <w:r w:rsidRPr="007A5654">
        <w:rPr>
          <w:rFonts w:ascii="Times New Roman" w:hAnsi="Times New Roman" w:cs="Times New Roman"/>
          <w:noProof/>
          <w:sz w:val="20"/>
          <w:szCs w:val="20"/>
        </w:rPr>
        <w:t xml:space="preserve">            Random r2 = new Random();    //car2</w:t>
      </w:r>
    </w:p>
    <w:p w14:paraId="65E925A0" w14:textId="77777777" w:rsidR="000C6B2F" w:rsidRPr="007A5654" w:rsidRDefault="000C6B2F" w:rsidP="000C6B2F">
      <w:pPr>
        <w:spacing w:after="0" w:line="240" w:lineRule="auto"/>
        <w:rPr>
          <w:rFonts w:ascii="Times New Roman" w:hAnsi="Times New Roman" w:cs="Times New Roman"/>
          <w:noProof/>
          <w:sz w:val="20"/>
          <w:szCs w:val="20"/>
        </w:rPr>
      </w:pPr>
      <w:r w:rsidRPr="007A5654">
        <w:rPr>
          <w:rFonts w:ascii="Times New Roman" w:hAnsi="Times New Roman" w:cs="Times New Roman"/>
          <w:noProof/>
          <w:sz w:val="20"/>
          <w:szCs w:val="20"/>
        </w:rPr>
        <w:t xml:space="preserve">            int x = r2.Next(405, 690);</w:t>
      </w:r>
    </w:p>
    <w:p w14:paraId="3C5567E2" w14:textId="77777777" w:rsidR="000C6B2F" w:rsidRPr="007A5654" w:rsidRDefault="000C6B2F" w:rsidP="000C6B2F">
      <w:pPr>
        <w:spacing w:after="0" w:line="240" w:lineRule="auto"/>
        <w:rPr>
          <w:rFonts w:ascii="Times New Roman" w:hAnsi="Times New Roman" w:cs="Times New Roman"/>
          <w:noProof/>
          <w:sz w:val="20"/>
          <w:szCs w:val="20"/>
        </w:rPr>
      </w:pPr>
      <w:r w:rsidRPr="007A5654">
        <w:rPr>
          <w:rFonts w:ascii="Times New Roman" w:hAnsi="Times New Roman" w:cs="Times New Roman"/>
          <w:noProof/>
          <w:sz w:val="20"/>
          <w:szCs w:val="20"/>
        </w:rPr>
        <w:t xml:space="preserve">            int y = r2.Next(0, 0);</w:t>
      </w:r>
    </w:p>
    <w:p w14:paraId="337F0D23" w14:textId="77777777" w:rsidR="000C6B2F" w:rsidRPr="007A5654" w:rsidRDefault="000C6B2F" w:rsidP="000C6B2F">
      <w:pPr>
        <w:spacing w:after="0" w:line="240" w:lineRule="auto"/>
        <w:rPr>
          <w:rFonts w:ascii="Times New Roman" w:hAnsi="Times New Roman" w:cs="Times New Roman"/>
          <w:noProof/>
          <w:sz w:val="20"/>
          <w:szCs w:val="20"/>
        </w:rPr>
      </w:pPr>
    </w:p>
    <w:p w14:paraId="2C27CEDC" w14:textId="77777777" w:rsidR="000C6B2F" w:rsidRPr="007A5654" w:rsidRDefault="000C6B2F" w:rsidP="000C6B2F">
      <w:pPr>
        <w:spacing w:after="0" w:line="240" w:lineRule="auto"/>
        <w:rPr>
          <w:rFonts w:ascii="Times New Roman" w:hAnsi="Times New Roman" w:cs="Times New Roman"/>
          <w:noProof/>
          <w:sz w:val="20"/>
          <w:szCs w:val="20"/>
        </w:rPr>
      </w:pPr>
      <w:r w:rsidRPr="007A5654">
        <w:rPr>
          <w:rFonts w:ascii="Times New Roman" w:hAnsi="Times New Roman" w:cs="Times New Roman"/>
          <w:noProof/>
          <w:sz w:val="20"/>
          <w:szCs w:val="20"/>
        </w:rPr>
        <w:t xml:space="preserve">            if (traffic4.Top &gt;= 500)</w:t>
      </w:r>
    </w:p>
    <w:p w14:paraId="0E378AEB" w14:textId="77777777" w:rsidR="000C6B2F" w:rsidRPr="007A5654" w:rsidRDefault="000C6B2F" w:rsidP="000C6B2F">
      <w:pPr>
        <w:spacing w:after="0" w:line="240" w:lineRule="auto"/>
        <w:rPr>
          <w:rFonts w:ascii="Times New Roman" w:hAnsi="Times New Roman" w:cs="Times New Roman"/>
          <w:noProof/>
          <w:sz w:val="20"/>
          <w:szCs w:val="20"/>
        </w:rPr>
      </w:pPr>
      <w:r w:rsidRPr="007A5654">
        <w:rPr>
          <w:rFonts w:ascii="Times New Roman" w:hAnsi="Times New Roman" w:cs="Times New Roman"/>
          <w:noProof/>
          <w:sz w:val="20"/>
          <w:szCs w:val="20"/>
        </w:rPr>
        <w:t xml:space="preserve">            { traffic4.Location = new Point(x, y); ; }</w:t>
      </w:r>
    </w:p>
    <w:p w14:paraId="03D9074E" w14:textId="77777777" w:rsidR="000C6B2F" w:rsidRPr="007A5654" w:rsidRDefault="000C6B2F" w:rsidP="000C6B2F">
      <w:pPr>
        <w:spacing w:after="0" w:line="240" w:lineRule="auto"/>
        <w:rPr>
          <w:rFonts w:ascii="Times New Roman" w:hAnsi="Times New Roman" w:cs="Times New Roman"/>
          <w:noProof/>
          <w:sz w:val="20"/>
          <w:szCs w:val="20"/>
        </w:rPr>
      </w:pPr>
      <w:r w:rsidRPr="007A5654">
        <w:rPr>
          <w:rFonts w:ascii="Times New Roman" w:hAnsi="Times New Roman" w:cs="Times New Roman"/>
          <w:noProof/>
          <w:sz w:val="20"/>
          <w:szCs w:val="20"/>
        </w:rPr>
        <w:t xml:space="preserve">            else { traffic4.Top += Convert.ToInt32(trafficspeed2); }  //double need to be converted to string</w:t>
      </w:r>
    </w:p>
    <w:p w14:paraId="37F9FC13" w14:textId="77777777" w:rsidR="000C6B2F" w:rsidRPr="007A5654" w:rsidRDefault="000C6B2F" w:rsidP="000C6B2F">
      <w:pPr>
        <w:spacing w:after="0" w:line="240" w:lineRule="auto"/>
        <w:rPr>
          <w:rFonts w:ascii="Times New Roman" w:hAnsi="Times New Roman" w:cs="Times New Roman"/>
          <w:noProof/>
          <w:sz w:val="20"/>
          <w:szCs w:val="20"/>
        </w:rPr>
      </w:pPr>
      <w:r w:rsidRPr="007A5654">
        <w:rPr>
          <w:rFonts w:ascii="Times New Roman" w:hAnsi="Times New Roman" w:cs="Times New Roman"/>
          <w:noProof/>
          <w:sz w:val="20"/>
          <w:szCs w:val="20"/>
        </w:rPr>
        <w:t xml:space="preserve">            if (traffic5.Top &gt;= 500)</w:t>
      </w:r>
    </w:p>
    <w:p w14:paraId="0C483C59" w14:textId="77777777" w:rsidR="000C6B2F" w:rsidRPr="007A5654" w:rsidRDefault="000C6B2F" w:rsidP="000C6B2F">
      <w:pPr>
        <w:spacing w:after="0" w:line="240" w:lineRule="auto"/>
        <w:rPr>
          <w:rFonts w:ascii="Times New Roman" w:hAnsi="Times New Roman" w:cs="Times New Roman"/>
          <w:noProof/>
          <w:sz w:val="20"/>
          <w:szCs w:val="20"/>
        </w:rPr>
      </w:pPr>
      <w:r w:rsidRPr="007A5654">
        <w:rPr>
          <w:rFonts w:ascii="Times New Roman" w:hAnsi="Times New Roman" w:cs="Times New Roman"/>
          <w:noProof/>
          <w:sz w:val="20"/>
          <w:szCs w:val="20"/>
        </w:rPr>
        <w:t xml:space="preserve">            { traffic5.Location = new Point(x, y); }</w:t>
      </w:r>
    </w:p>
    <w:p w14:paraId="4A3FD4D5" w14:textId="77777777" w:rsidR="000C6B2F" w:rsidRPr="007A5654" w:rsidRDefault="000C6B2F" w:rsidP="000C6B2F">
      <w:pPr>
        <w:spacing w:after="0" w:line="240" w:lineRule="auto"/>
        <w:rPr>
          <w:rFonts w:ascii="Times New Roman" w:hAnsi="Times New Roman" w:cs="Times New Roman"/>
          <w:noProof/>
          <w:sz w:val="20"/>
          <w:szCs w:val="20"/>
        </w:rPr>
      </w:pPr>
      <w:r w:rsidRPr="007A5654">
        <w:rPr>
          <w:rFonts w:ascii="Times New Roman" w:hAnsi="Times New Roman" w:cs="Times New Roman"/>
          <w:noProof/>
          <w:sz w:val="20"/>
          <w:szCs w:val="20"/>
        </w:rPr>
        <w:t xml:space="preserve">            else { traffic5.Top += Convert.ToInt32(trafficspeed2); }</w:t>
      </w:r>
    </w:p>
    <w:p w14:paraId="0DD4D98E" w14:textId="77777777" w:rsidR="000C6B2F" w:rsidRPr="007A5654" w:rsidRDefault="000C6B2F" w:rsidP="000C6B2F">
      <w:pPr>
        <w:spacing w:after="0" w:line="240" w:lineRule="auto"/>
        <w:rPr>
          <w:rFonts w:ascii="Times New Roman" w:hAnsi="Times New Roman" w:cs="Times New Roman"/>
          <w:noProof/>
          <w:sz w:val="20"/>
          <w:szCs w:val="20"/>
        </w:rPr>
      </w:pPr>
      <w:r w:rsidRPr="007A5654">
        <w:rPr>
          <w:rFonts w:ascii="Times New Roman" w:hAnsi="Times New Roman" w:cs="Times New Roman"/>
          <w:noProof/>
          <w:sz w:val="20"/>
          <w:szCs w:val="20"/>
        </w:rPr>
        <w:t xml:space="preserve">            if (traffic6.Top &gt;= 500)</w:t>
      </w:r>
    </w:p>
    <w:p w14:paraId="39AADED3" w14:textId="77777777" w:rsidR="000C6B2F" w:rsidRPr="007A5654" w:rsidRDefault="000C6B2F" w:rsidP="000C6B2F">
      <w:pPr>
        <w:spacing w:after="0" w:line="240" w:lineRule="auto"/>
        <w:rPr>
          <w:rFonts w:ascii="Times New Roman" w:hAnsi="Times New Roman" w:cs="Times New Roman"/>
          <w:noProof/>
          <w:sz w:val="20"/>
          <w:szCs w:val="20"/>
        </w:rPr>
      </w:pPr>
      <w:r w:rsidRPr="007A5654">
        <w:rPr>
          <w:rFonts w:ascii="Times New Roman" w:hAnsi="Times New Roman" w:cs="Times New Roman"/>
          <w:noProof/>
          <w:sz w:val="20"/>
          <w:szCs w:val="20"/>
        </w:rPr>
        <w:t xml:space="preserve">            { traffic6.Location = new Point(x, y); ; }</w:t>
      </w:r>
    </w:p>
    <w:p w14:paraId="6B330E01" w14:textId="77777777" w:rsidR="000C6B2F" w:rsidRPr="007A5654" w:rsidRDefault="000C6B2F" w:rsidP="000C6B2F">
      <w:pPr>
        <w:spacing w:after="0" w:line="240" w:lineRule="auto"/>
        <w:rPr>
          <w:rFonts w:ascii="Times New Roman" w:hAnsi="Times New Roman" w:cs="Times New Roman"/>
          <w:noProof/>
          <w:sz w:val="20"/>
          <w:szCs w:val="20"/>
        </w:rPr>
      </w:pPr>
      <w:r w:rsidRPr="007A5654">
        <w:rPr>
          <w:rFonts w:ascii="Times New Roman" w:hAnsi="Times New Roman" w:cs="Times New Roman"/>
          <w:noProof/>
          <w:sz w:val="20"/>
          <w:szCs w:val="20"/>
        </w:rPr>
        <w:t xml:space="preserve">            else { traffic6.Top += Convert.ToInt32(trafficspeed2); }</w:t>
      </w:r>
    </w:p>
    <w:p w14:paraId="20AD35E6" w14:textId="77777777" w:rsidR="000C6B2F" w:rsidRPr="007A5654" w:rsidRDefault="000C6B2F" w:rsidP="000C6B2F">
      <w:pPr>
        <w:spacing w:after="0" w:line="240" w:lineRule="auto"/>
        <w:rPr>
          <w:rFonts w:ascii="Times New Roman" w:hAnsi="Times New Roman" w:cs="Times New Roman"/>
          <w:noProof/>
          <w:sz w:val="20"/>
          <w:szCs w:val="20"/>
        </w:rPr>
      </w:pPr>
      <w:r w:rsidRPr="007A5654">
        <w:rPr>
          <w:rFonts w:ascii="Times New Roman" w:hAnsi="Times New Roman" w:cs="Times New Roman"/>
          <w:noProof/>
          <w:sz w:val="20"/>
          <w:szCs w:val="20"/>
        </w:rPr>
        <w:t xml:space="preserve">            if (traffic8.Top &gt;= 500)</w:t>
      </w:r>
    </w:p>
    <w:p w14:paraId="2FF98402" w14:textId="77777777" w:rsidR="000C6B2F" w:rsidRPr="007A5654" w:rsidRDefault="000C6B2F" w:rsidP="000C6B2F">
      <w:pPr>
        <w:spacing w:after="0" w:line="240" w:lineRule="auto"/>
        <w:rPr>
          <w:rFonts w:ascii="Times New Roman" w:hAnsi="Times New Roman" w:cs="Times New Roman"/>
          <w:noProof/>
          <w:sz w:val="20"/>
          <w:szCs w:val="20"/>
        </w:rPr>
      </w:pPr>
      <w:r w:rsidRPr="007A5654">
        <w:rPr>
          <w:rFonts w:ascii="Times New Roman" w:hAnsi="Times New Roman" w:cs="Times New Roman"/>
          <w:noProof/>
          <w:sz w:val="20"/>
          <w:szCs w:val="20"/>
        </w:rPr>
        <w:t xml:space="preserve">            { traffic8.Location = new Point(x, y); ; }</w:t>
      </w:r>
    </w:p>
    <w:p w14:paraId="124A1732" w14:textId="77777777" w:rsidR="000C6B2F" w:rsidRPr="007A5654" w:rsidRDefault="000C6B2F" w:rsidP="000C6B2F">
      <w:pPr>
        <w:spacing w:after="0" w:line="240" w:lineRule="auto"/>
        <w:rPr>
          <w:rFonts w:ascii="Times New Roman" w:hAnsi="Times New Roman" w:cs="Times New Roman"/>
          <w:noProof/>
          <w:sz w:val="20"/>
          <w:szCs w:val="20"/>
        </w:rPr>
      </w:pPr>
      <w:r w:rsidRPr="007A5654">
        <w:rPr>
          <w:rFonts w:ascii="Times New Roman" w:hAnsi="Times New Roman" w:cs="Times New Roman"/>
          <w:noProof/>
          <w:sz w:val="20"/>
          <w:szCs w:val="20"/>
        </w:rPr>
        <w:t xml:space="preserve">            else { traffic8.Top += Convert.ToInt32(trafficspeed2); }</w:t>
      </w:r>
    </w:p>
    <w:p w14:paraId="3F68A42B" w14:textId="77777777" w:rsidR="000C6B2F" w:rsidRPr="007A5654" w:rsidRDefault="000C6B2F" w:rsidP="000C6B2F">
      <w:pPr>
        <w:spacing w:after="0" w:line="240" w:lineRule="auto"/>
        <w:rPr>
          <w:rFonts w:ascii="Times New Roman" w:hAnsi="Times New Roman" w:cs="Times New Roman"/>
          <w:noProof/>
          <w:sz w:val="20"/>
          <w:szCs w:val="20"/>
        </w:rPr>
      </w:pPr>
    </w:p>
    <w:p w14:paraId="2C6ED8A5" w14:textId="77777777" w:rsidR="000C6B2F" w:rsidRPr="007A5654" w:rsidRDefault="000C6B2F" w:rsidP="000C6B2F">
      <w:pPr>
        <w:spacing w:after="0" w:line="240" w:lineRule="auto"/>
        <w:rPr>
          <w:rFonts w:ascii="Times New Roman" w:hAnsi="Times New Roman" w:cs="Times New Roman"/>
          <w:noProof/>
          <w:sz w:val="20"/>
          <w:szCs w:val="20"/>
        </w:rPr>
      </w:pPr>
      <w:r w:rsidRPr="007A5654">
        <w:rPr>
          <w:rFonts w:ascii="Times New Roman" w:hAnsi="Times New Roman" w:cs="Times New Roman"/>
          <w:noProof/>
          <w:sz w:val="20"/>
          <w:szCs w:val="20"/>
        </w:rPr>
        <w:t xml:space="preserve">            if (pictureBox2.Bounds.IntersectsWith(traffic4.Bounds))     //crash</w:t>
      </w:r>
    </w:p>
    <w:p w14:paraId="3379EF4F" w14:textId="77777777" w:rsidR="000C6B2F" w:rsidRPr="007A5654" w:rsidRDefault="000C6B2F" w:rsidP="000C6B2F">
      <w:pPr>
        <w:spacing w:after="0" w:line="240" w:lineRule="auto"/>
        <w:rPr>
          <w:rFonts w:ascii="Times New Roman" w:hAnsi="Times New Roman" w:cs="Times New Roman"/>
          <w:noProof/>
          <w:sz w:val="20"/>
          <w:szCs w:val="20"/>
        </w:rPr>
      </w:pPr>
      <w:r w:rsidRPr="007A5654">
        <w:rPr>
          <w:rFonts w:ascii="Times New Roman" w:hAnsi="Times New Roman" w:cs="Times New Roman"/>
          <w:noProof/>
          <w:sz w:val="20"/>
          <w:szCs w:val="20"/>
        </w:rPr>
        <w:t xml:space="preserve">            {  </w:t>
      </w:r>
    </w:p>
    <w:p w14:paraId="67DE7A78" w14:textId="77777777" w:rsidR="000C6B2F" w:rsidRPr="007A5654" w:rsidRDefault="000C6B2F" w:rsidP="000C6B2F">
      <w:pPr>
        <w:spacing w:after="0" w:line="240" w:lineRule="auto"/>
        <w:rPr>
          <w:rFonts w:ascii="Times New Roman" w:hAnsi="Times New Roman" w:cs="Times New Roman"/>
          <w:noProof/>
          <w:sz w:val="20"/>
          <w:szCs w:val="20"/>
        </w:rPr>
      </w:pPr>
      <w:r w:rsidRPr="007A5654">
        <w:rPr>
          <w:rFonts w:ascii="Times New Roman" w:hAnsi="Times New Roman" w:cs="Times New Roman"/>
          <w:noProof/>
          <w:sz w:val="20"/>
          <w:szCs w:val="20"/>
        </w:rPr>
        <w:t xml:space="preserve">                timer2.Enabled = false;</w:t>
      </w:r>
    </w:p>
    <w:p w14:paraId="5D0D4674" w14:textId="77777777" w:rsidR="000C6B2F" w:rsidRPr="007A5654" w:rsidRDefault="000C6B2F" w:rsidP="000C6B2F">
      <w:pPr>
        <w:spacing w:after="0" w:line="240" w:lineRule="auto"/>
        <w:rPr>
          <w:rFonts w:ascii="Times New Roman" w:hAnsi="Times New Roman" w:cs="Times New Roman"/>
          <w:noProof/>
          <w:sz w:val="20"/>
          <w:szCs w:val="20"/>
        </w:rPr>
      </w:pPr>
      <w:r w:rsidRPr="007A5654">
        <w:rPr>
          <w:rFonts w:ascii="Times New Roman" w:hAnsi="Times New Roman" w:cs="Times New Roman"/>
          <w:noProof/>
          <w:sz w:val="20"/>
          <w:szCs w:val="20"/>
        </w:rPr>
        <w:t xml:space="preserve">                crash1.Show();</w:t>
      </w:r>
    </w:p>
    <w:p w14:paraId="6154A974" w14:textId="77777777" w:rsidR="000C6B2F" w:rsidRPr="007A5654" w:rsidRDefault="000C6B2F" w:rsidP="000C6B2F">
      <w:pPr>
        <w:spacing w:after="0" w:line="240" w:lineRule="auto"/>
        <w:rPr>
          <w:rFonts w:ascii="Times New Roman" w:hAnsi="Times New Roman" w:cs="Times New Roman"/>
          <w:noProof/>
          <w:sz w:val="20"/>
          <w:szCs w:val="20"/>
        </w:rPr>
      </w:pPr>
      <w:r w:rsidRPr="007A5654">
        <w:rPr>
          <w:rFonts w:ascii="Times New Roman" w:hAnsi="Times New Roman" w:cs="Times New Roman"/>
          <w:noProof/>
          <w:sz w:val="20"/>
          <w:szCs w:val="20"/>
        </w:rPr>
        <w:t xml:space="preserve">            }</w:t>
      </w:r>
    </w:p>
    <w:p w14:paraId="07F5B4C4" w14:textId="77777777" w:rsidR="000C6B2F" w:rsidRPr="007A5654" w:rsidRDefault="000C6B2F" w:rsidP="000C6B2F">
      <w:pPr>
        <w:spacing w:after="0" w:line="240" w:lineRule="auto"/>
        <w:rPr>
          <w:rFonts w:ascii="Times New Roman" w:hAnsi="Times New Roman" w:cs="Times New Roman"/>
          <w:noProof/>
          <w:sz w:val="20"/>
          <w:szCs w:val="20"/>
        </w:rPr>
      </w:pPr>
      <w:r w:rsidRPr="007A5654">
        <w:rPr>
          <w:rFonts w:ascii="Times New Roman" w:hAnsi="Times New Roman" w:cs="Times New Roman"/>
          <w:noProof/>
          <w:sz w:val="20"/>
          <w:szCs w:val="20"/>
        </w:rPr>
        <w:t xml:space="preserve">            if (pictureBox2.Bounds.IntersectsWith(traffic5.Bounds))</w:t>
      </w:r>
    </w:p>
    <w:p w14:paraId="78246CB6" w14:textId="77777777" w:rsidR="000C6B2F" w:rsidRPr="007A5654" w:rsidRDefault="000C6B2F" w:rsidP="000C6B2F">
      <w:pPr>
        <w:spacing w:after="0" w:line="240" w:lineRule="auto"/>
        <w:rPr>
          <w:rFonts w:ascii="Times New Roman" w:hAnsi="Times New Roman" w:cs="Times New Roman"/>
          <w:noProof/>
          <w:sz w:val="20"/>
          <w:szCs w:val="20"/>
        </w:rPr>
      </w:pPr>
      <w:r w:rsidRPr="007A5654">
        <w:rPr>
          <w:rFonts w:ascii="Times New Roman" w:hAnsi="Times New Roman" w:cs="Times New Roman"/>
          <w:noProof/>
          <w:sz w:val="20"/>
          <w:szCs w:val="20"/>
        </w:rPr>
        <w:t xml:space="preserve">            {</w:t>
      </w:r>
    </w:p>
    <w:p w14:paraId="286B7416" w14:textId="77777777" w:rsidR="000C6B2F" w:rsidRPr="007A5654" w:rsidRDefault="000C6B2F" w:rsidP="000C6B2F">
      <w:pPr>
        <w:spacing w:after="0" w:line="240" w:lineRule="auto"/>
        <w:rPr>
          <w:rFonts w:ascii="Times New Roman" w:hAnsi="Times New Roman" w:cs="Times New Roman"/>
          <w:noProof/>
          <w:sz w:val="20"/>
          <w:szCs w:val="20"/>
        </w:rPr>
      </w:pPr>
      <w:r w:rsidRPr="007A5654">
        <w:rPr>
          <w:rFonts w:ascii="Times New Roman" w:hAnsi="Times New Roman" w:cs="Times New Roman"/>
          <w:noProof/>
          <w:sz w:val="20"/>
          <w:szCs w:val="20"/>
        </w:rPr>
        <w:t xml:space="preserve">                timer2.Enabled = false;</w:t>
      </w:r>
    </w:p>
    <w:p w14:paraId="3D512E1C" w14:textId="77777777" w:rsidR="000C6B2F" w:rsidRPr="007A5654" w:rsidRDefault="000C6B2F" w:rsidP="000C6B2F">
      <w:pPr>
        <w:spacing w:after="0" w:line="240" w:lineRule="auto"/>
        <w:rPr>
          <w:rFonts w:ascii="Times New Roman" w:hAnsi="Times New Roman" w:cs="Times New Roman"/>
          <w:noProof/>
          <w:sz w:val="20"/>
          <w:szCs w:val="20"/>
        </w:rPr>
      </w:pPr>
      <w:r w:rsidRPr="007A5654">
        <w:rPr>
          <w:rFonts w:ascii="Times New Roman" w:hAnsi="Times New Roman" w:cs="Times New Roman"/>
          <w:noProof/>
          <w:sz w:val="20"/>
          <w:szCs w:val="20"/>
        </w:rPr>
        <w:t xml:space="preserve">                crash1.Show();</w:t>
      </w:r>
    </w:p>
    <w:p w14:paraId="6E62B1E6" w14:textId="77777777" w:rsidR="000C6B2F" w:rsidRPr="007A5654" w:rsidRDefault="000C6B2F" w:rsidP="000C6B2F">
      <w:pPr>
        <w:spacing w:after="0" w:line="240" w:lineRule="auto"/>
        <w:rPr>
          <w:rFonts w:ascii="Times New Roman" w:hAnsi="Times New Roman" w:cs="Times New Roman"/>
          <w:noProof/>
          <w:sz w:val="20"/>
          <w:szCs w:val="20"/>
        </w:rPr>
      </w:pPr>
      <w:r w:rsidRPr="007A5654">
        <w:rPr>
          <w:rFonts w:ascii="Times New Roman" w:hAnsi="Times New Roman" w:cs="Times New Roman"/>
          <w:noProof/>
          <w:sz w:val="20"/>
          <w:szCs w:val="20"/>
        </w:rPr>
        <w:t xml:space="preserve">            }</w:t>
      </w:r>
    </w:p>
    <w:p w14:paraId="5B4FBA91" w14:textId="77777777" w:rsidR="000C6B2F" w:rsidRPr="007A5654" w:rsidRDefault="000C6B2F" w:rsidP="000C6B2F">
      <w:pPr>
        <w:spacing w:after="0" w:line="240" w:lineRule="auto"/>
        <w:rPr>
          <w:rFonts w:ascii="Times New Roman" w:hAnsi="Times New Roman" w:cs="Times New Roman"/>
          <w:noProof/>
          <w:sz w:val="20"/>
          <w:szCs w:val="20"/>
        </w:rPr>
      </w:pPr>
      <w:r w:rsidRPr="007A5654">
        <w:rPr>
          <w:rFonts w:ascii="Times New Roman" w:hAnsi="Times New Roman" w:cs="Times New Roman"/>
          <w:noProof/>
          <w:sz w:val="20"/>
          <w:szCs w:val="20"/>
        </w:rPr>
        <w:t xml:space="preserve">            if (pictureBox2.Bounds.IntersectsWith(traffic6.Bounds))</w:t>
      </w:r>
    </w:p>
    <w:p w14:paraId="1CB529D0" w14:textId="77777777" w:rsidR="000C6B2F" w:rsidRPr="007A5654" w:rsidRDefault="000C6B2F" w:rsidP="000C6B2F">
      <w:pPr>
        <w:spacing w:after="0" w:line="240" w:lineRule="auto"/>
        <w:rPr>
          <w:rFonts w:ascii="Times New Roman" w:hAnsi="Times New Roman" w:cs="Times New Roman"/>
          <w:noProof/>
          <w:sz w:val="20"/>
          <w:szCs w:val="20"/>
        </w:rPr>
      </w:pPr>
      <w:r w:rsidRPr="007A5654">
        <w:rPr>
          <w:rFonts w:ascii="Times New Roman" w:hAnsi="Times New Roman" w:cs="Times New Roman"/>
          <w:noProof/>
          <w:sz w:val="20"/>
          <w:szCs w:val="20"/>
        </w:rPr>
        <w:t xml:space="preserve">            {</w:t>
      </w:r>
    </w:p>
    <w:p w14:paraId="6D11E1EF" w14:textId="77777777" w:rsidR="000C6B2F" w:rsidRPr="007A5654" w:rsidRDefault="000C6B2F" w:rsidP="000C6B2F">
      <w:pPr>
        <w:spacing w:after="0" w:line="240" w:lineRule="auto"/>
        <w:rPr>
          <w:rFonts w:ascii="Times New Roman" w:hAnsi="Times New Roman" w:cs="Times New Roman"/>
          <w:noProof/>
          <w:sz w:val="20"/>
          <w:szCs w:val="20"/>
        </w:rPr>
      </w:pPr>
      <w:r w:rsidRPr="007A5654">
        <w:rPr>
          <w:rFonts w:ascii="Times New Roman" w:hAnsi="Times New Roman" w:cs="Times New Roman"/>
          <w:noProof/>
          <w:sz w:val="20"/>
          <w:szCs w:val="20"/>
        </w:rPr>
        <w:t xml:space="preserve">                timer2.Enabled = false;</w:t>
      </w:r>
    </w:p>
    <w:p w14:paraId="621571B4" w14:textId="77777777" w:rsidR="000C6B2F" w:rsidRPr="007A5654" w:rsidRDefault="000C6B2F" w:rsidP="000C6B2F">
      <w:pPr>
        <w:spacing w:after="0" w:line="240" w:lineRule="auto"/>
        <w:rPr>
          <w:rFonts w:ascii="Times New Roman" w:hAnsi="Times New Roman" w:cs="Times New Roman"/>
          <w:noProof/>
          <w:sz w:val="20"/>
          <w:szCs w:val="20"/>
        </w:rPr>
      </w:pPr>
      <w:r w:rsidRPr="007A5654">
        <w:rPr>
          <w:rFonts w:ascii="Times New Roman" w:hAnsi="Times New Roman" w:cs="Times New Roman"/>
          <w:noProof/>
          <w:sz w:val="20"/>
          <w:szCs w:val="20"/>
        </w:rPr>
        <w:t xml:space="preserve">                crash1.Show();</w:t>
      </w:r>
    </w:p>
    <w:p w14:paraId="6BB7E52C" w14:textId="77777777" w:rsidR="000C6B2F" w:rsidRPr="007A5654" w:rsidRDefault="000C6B2F" w:rsidP="000C6B2F">
      <w:pPr>
        <w:spacing w:after="0" w:line="240" w:lineRule="auto"/>
        <w:rPr>
          <w:rFonts w:ascii="Times New Roman" w:hAnsi="Times New Roman" w:cs="Times New Roman"/>
          <w:noProof/>
          <w:sz w:val="20"/>
          <w:szCs w:val="20"/>
        </w:rPr>
      </w:pPr>
      <w:r w:rsidRPr="007A5654">
        <w:rPr>
          <w:rFonts w:ascii="Times New Roman" w:hAnsi="Times New Roman" w:cs="Times New Roman"/>
          <w:noProof/>
          <w:sz w:val="20"/>
          <w:szCs w:val="20"/>
        </w:rPr>
        <w:t xml:space="preserve">            }</w:t>
      </w:r>
    </w:p>
    <w:p w14:paraId="08DFC093" w14:textId="77777777" w:rsidR="000C6B2F" w:rsidRPr="007A5654" w:rsidRDefault="000C6B2F" w:rsidP="000C6B2F">
      <w:pPr>
        <w:spacing w:after="0" w:line="240" w:lineRule="auto"/>
        <w:rPr>
          <w:rFonts w:ascii="Times New Roman" w:hAnsi="Times New Roman" w:cs="Times New Roman"/>
          <w:noProof/>
          <w:sz w:val="20"/>
          <w:szCs w:val="20"/>
        </w:rPr>
      </w:pPr>
      <w:r w:rsidRPr="007A5654">
        <w:rPr>
          <w:rFonts w:ascii="Times New Roman" w:hAnsi="Times New Roman" w:cs="Times New Roman"/>
          <w:noProof/>
          <w:sz w:val="20"/>
          <w:szCs w:val="20"/>
        </w:rPr>
        <w:t xml:space="preserve">            if (pictureBox2.Bounds.IntersectsWith(traffic8.Bounds))</w:t>
      </w:r>
    </w:p>
    <w:p w14:paraId="0AEB76FC" w14:textId="77777777" w:rsidR="000C6B2F" w:rsidRPr="007A5654" w:rsidRDefault="000C6B2F" w:rsidP="000C6B2F">
      <w:pPr>
        <w:spacing w:after="0" w:line="240" w:lineRule="auto"/>
        <w:rPr>
          <w:rFonts w:ascii="Times New Roman" w:hAnsi="Times New Roman" w:cs="Times New Roman"/>
          <w:noProof/>
          <w:sz w:val="20"/>
          <w:szCs w:val="20"/>
        </w:rPr>
      </w:pPr>
      <w:r w:rsidRPr="007A5654">
        <w:rPr>
          <w:rFonts w:ascii="Times New Roman" w:hAnsi="Times New Roman" w:cs="Times New Roman"/>
          <w:noProof/>
          <w:sz w:val="20"/>
          <w:szCs w:val="20"/>
        </w:rPr>
        <w:t xml:space="preserve">            {</w:t>
      </w:r>
    </w:p>
    <w:p w14:paraId="06406224" w14:textId="77777777" w:rsidR="000C6B2F" w:rsidRPr="007A5654" w:rsidRDefault="000C6B2F" w:rsidP="000C6B2F">
      <w:pPr>
        <w:spacing w:after="0" w:line="240" w:lineRule="auto"/>
        <w:rPr>
          <w:rFonts w:ascii="Times New Roman" w:hAnsi="Times New Roman" w:cs="Times New Roman"/>
          <w:noProof/>
          <w:sz w:val="20"/>
          <w:szCs w:val="20"/>
        </w:rPr>
      </w:pPr>
      <w:r w:rsidRPr="007A5654">
        <w:rPr>
          <w:rFonts w:ascii="Times New Roman" w:hAnsi="Times New Roman" w:cs="Times New Roman"/>
          <w:noProof/>
          <w:sz w:val="20"/>
          <w:szCs w:val="20"/>
        </w:rPr>
        <w:t xml:space="preserve">                timer2.Enabled = false;</w:t>
      </w:r>
    </w:p>
    <w:p w14:paraId="6F01A238" w14:textId="77777777" w:rsidR="000C6B2F" w:rsidRPr="007A5654" w:rsidRDefault="000C6B2F" w:rsidP="000C6B2F">
      <w:pPr>
        <w:spacing w:after="0" w:line="240" w:lineRule="auto"/>
        <w:rPr>
          <w:rFonts w:ascii="Times New Roman" w:hAnsi="Times New Roman" w:cs="Times New Roman"/>
          <w:noProof/>
          <w:sz w:val="20"/>
          <w:szCs w:val="20"/>
        </w:rPr>
      </w:pPr>
      <w:r w:rsidRPr="007A5654">
        <w:rPr>
          <w:rFonts w:ascii="Times New Roman" w:hAnsi="Times New Roman" w:cs="Times New Roman"/>
          <w:noProof/>
          <w:sz w:val="20"/>
          <w:szCs w:val="20"/>
        </w:rPr>
        <w:t xml:space="preserve">                crash1.Show();</w:t>
      </w:r>
    </w:p>
    <w:p w14:paraId="2CB91F74" w14:textId="77777777" w:rsidR="000C6B2F" w:rsidRPr="007A5654" w:rsidRDefault="000C6B2F" w:rsidP="000C6B2F">
      <w:pPr>
        <w:spacing w:after="0" w:line="240" w:lineRule="auto"/>
        <w:rPr>
          <w:rFonts w:ascii="Times New Roman" w:hAnsi="Times New Roman" w:cs="Times New Roman"/>
          <w:noProof/>
          <w:sz w:val="20"/>
          <w:szCs w:val="20"/>
        </w:rPr>
      </w:pPr>
      <w:r w:rsidRPr="007A5654">
        <w:rPr>
          <w:rFonts w:ascii="Times New Roman" w:hAnsi="Times New Roman" w:cs="Times New Roman"/>
          <w:noProof/>
          <w:sz w:val="20"/>
          <w:szCs w:val="20"/>
        </w:rPr>
        <w:t xml:space="preserve">            }</w:t>
      </w:r>
    </w:p>
    <w:p w14:paraId="54F86833" w14:textId="77777777" w:rsidR="000C6B2F" w:rsidRPr="007A5654" w:rsidRDefault="000C6B2F" w:rsidP="000C6B2F">
      <w:pPr>
        <w:spacing w:after="0" w:line="240" w:lineRule="auto"/>
        <w:rPr>
          <w:rFonts w:ascii="Times New Roman" w:hAnsi="Times New Roman" w:cs="Times New Roman"/>
          <w:noProof/>
          <w:sz w:val="20"/>
          <w:szCs w:val="20"/>
        </w:rPr>
      </w:pPr>
      <w:r w:rsidRPr="007A5654">
        <w:rPr>
          <w:rFonts w:ascii="Times New Roman" w:hAnsi="Times New Roman" w:cs="Times New Roman"/>
          <w:noProof/>
          <w:sz w:val="20"/>
          <w:szCs w:val="20"/>
        </w:rPr>
        <w:t xml:space="preserve">            game();</w:t>
      </w:r>
    </w:p>
    <w:p w14:paraId="58C25C2B" w14:textId="77777777" w:rsidR="000C6B2F" w:rsidRPr="007A5654" w:rsidRDefault="000C6B2F" w:rsidP="000C6B2F">
      <w:pPr>
        <w:spacing w:after="0" w:line="240" w:lineRule="auto"/>
        <w:rPr>
          <w:rFonts w:ascii="Times New Roman" w:hAnsi="Times New Roman" w:cs="Times New Roman"/>
          <w:noProof/>
          <w:sz w:val="20"/>
          <w:szCs w:val="20"/>
        </w:rPr>
      </w:pPr>
      <w:r w:rsidRPr="007A5654">
        <w:rPr>
          <w:rFonts w:ascii="Times New Roman" w:hAnsi="Times New Roman" w:cs="Times New Roman"/>
          <w:noProof/>
          <w:sz w:val="20"/>
          <w:szCs w:val="20"/>
        </w:rPr>
        <w:lastRenderedPageBreak/>
        <w:t xml:space="preserve">        }       </w:t>
      </w:r>
    </w:p>
    <w:p w14:paraId="3356D030" w14:textId="77777777" w:rsidR="000C6B2F" w:rsidRPr="007A5654" w:rsidRDefault="000C6B2F" w:rsidP="000C6B2F">
      <w:pPr>
        <w:spacing w:after="0" w:line="240" w:lineRule="auto"/>
        <w:rPr>
          <w:rFonts w:ascii="Times New Roman" w:hAnsi="Times New Roman" w:cs="Times New Roman"/>
          <w:noProof/>
          <w:sz w:val="20"/>
          <w:szCs w:val="20"/>
        </w:rPr>
      </w:pPr>
      <w:r w:rsidRPr="007A5654">
        <w:rPr>
          <w:rFonts w:ascii="Times New Roman" w:hAnsi="Times New Roman" w:cs="Times New Roman"/>
          <w:noProof/>
          <w:sz w:val="20"/>
          <w:szCs w:val="20"/>
        </w:rPr>
        <w:t xml:space="preserve">    }</w:t>
      </w:r>
    </w:p>
    <w:p w14:paraId="66EBE8A1" w14:textId="23AFFFCC" w:rsidR="000C6B2F" w:rsidRDefault="000C6B2F" w:rsidP="000C6B2F">
      <w:pPr>
        <w:spacing w:after="0" w:line="240" w:lineRule="auto"/>
        <w:rPr>
          <w:rFonts w:ascii="Times New Roman" w:hAnsi="Times New Roman" w:cs="Times New Roman"/>
          <w:noProof/>
          <w:sz w:val="20"/>
          <w:szCs w:val="20"/>
        </w:rPr>
      </w:pPr>
      <w:r w:rsidRPr="007A5654">
        <w:rPr>
          <w:rFonts w:ascii="Times New Roman" w:hAnsi="Times New Roman" w:cs="Times New Roman"/>
          <w:noProof/>
          <w:sz w:val="20"/>
          <w:szCs w:val="20"/>
        </w:rPr>
        <w:t>}</w:t>
      </w:r>
    </w:p>
    <w:p w14:paraId="31F50728" w14:textId="20205F67" w:rsidR="007A5654" w:rsidRDefault="007A5654" w:rsidP="000C6B2F">
      <w:pPr>
        <w:spacing w:after="0" w:line="240" w:lineRule="auto"/>
        <w:rPr>
          <w:rFonts w:ascii="Times New Roman" w:hAnsi="Times New Roman" w:cs="Times New Roman"/>
          <w:noProof/>
          <w:sz w:val="20"/>
          <w:szCs w:val="20"/>
        </w:rPr>
      </w:pPr>
    </w:p>
    <w:p w14:paraId="14F8AC0A" w14:textId="01882896" w:rsidR="007A5654" w:rsidRDefault="007A5654" w:rsidP="000C6B2F">
      <w:pPr>
        <w:spacing w:after="0" w:line="240" w:lineRule="auto"/>
        <w:rPr>
          <w:rFonts w:ascii="Times New Roman" w:hAnsi="Times New Roman" w:cs="Times New Roman"/>
          <w:b/>
          <w:bCs/>
          <w:noProof/>
          <w:sz w:val="40"/>
          <w:szCs w:val="40"/>
        </w:rPr>
      </w:pPr>
      <w:r w:rsidRPr="007A5654">
        <w:rPr>
          <w:rFonts w:ascii="Times New Roman" w:hAnsi="Times New Roman" w:cs="Times New Roman"/>
          <w:b/>
          <w:bCs/>
          <w:noProof/>
          <w:sz w:val="40"/>
          <w:szCs w:val="40"/>
        </w:rPr>
        <w:t>Screen Shots:</w:t>
      </w:r>
    </w:p>
    <w:p w14:paraId="5F89A5EF" w14:textId="3EAF9871" w:rsidR="007A5654" w:rsidRDefault="007A5654" w:rsidP="000C6B2F">
      <w:pPr>
        <w:spacing w:after="0" w:line="240" w:lineRule="auto"/>
        <w:rPr>
          <w:rFonts w:ascii="Times New Roman" w:hAnsi="Times New Roman" w:cs="Times New Roman"/>
          <w:noProof/>
          <w:sz w:val="24"/>
          <w:szCs w:val="24"/>
        </w:rPr>
      </w:pPr>
    </w:p>
    <w:p w14:paraId="1313066C" w14:textId="45771956" w:rsidR="007A5654" w:rsidRDefault="00631FDD" w:rsidP="000C6B2F">
      <w:pPr>
        <w:spacing w:after="0" w:line="240" w:lineRule="auto"/>
        <w:rPr>
          <w:rFonts w:ascii="Times New Roman" w:hAnsi="Times New Roman" w:cs="Times New Roman"/>
          <w:noProof/>
          <w:sz w:val="24"/>
          <w:szCs w:val="24"/>
        </w:rPr>
      </w:pPr>
      <w:r>
        <w:rPr>
          <w:rFonts w:ascii="Times New Roman" w:hAnsi="Times New Roman" w:cs="Times New Roman"/>
          <w:noProof/>
          <w:sz w:val="24"/>
          <w:szCs w:val="24"/>
        </w:rPr>
        <w:t>Started:                                                                    After Car 1 CRASHED:</w:t>
      </w:r>
    </w:p>
    <w:p w14:paraId="58589085" w14:textId="77777777" w:rsidR="00631FDD" w:rsidRDefault="00631FDD" w:rsidP="000C6B2F">
      <w:pPr>
        <w:spacing w:after="0" w:line="240" w:lineRule="auto"/>
        <w:rPr>
          <w:rFonts w:ascii="Times New Roman" w:hAnsi="Times New Roman" w:cs="Times New Roman"/>
          <w:noProof/>
          <w:sz w:val="24"/>
          <w:szCs w:val="24"/>
        </w:rPr>
      </w:pPr>
    </w:p>
    <w:p w14:paraId="71780B74" w14:textId="416CD509" w:rsidR="007A5654" w:rsidRDefault="007A5654" w:rsidP="000C6B2F">
      <w:pPr>
        <w:spacing w:after="0" w:line="240" w:lineRule="auto"/>
        <w:rPr>
          <w:rFonts w:ascii="Times New Roman" w:hAnsi="Times New Roman" w:cs="Times New Roman"/>
          <w:noProof/>
          <w:sz w:val="24"/>
          <w:szCs w:val="24"/>
        </w:rPr>
      </w:pPr>
      <w:r>
        <w:rPr>
          <w:rFonts w:ascii="Times New Roman" w:hAnsi="Times New Roman" w:cs="Times New Roman"/>
          <w:noProof/>
          <w:sz w:val="24"/>
          <w:szCs w:val="24"/>
        </w:rPr>
        <w:drawing>
          <wp:inline distT="0" distB="0" distL="0" distR="0" wp14:anchorId="0B2E6C84" wp14:editId="0DB52457">
            <wp:extent cx="2764599" cy="2665563"/>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821802" cy="2720717"/>
                    </a:xfrm>
                    <a:prstGeom prst="rect">
                      <a:avLst/>
                    </a:prstGeom>
                  </pic:spPr>
                </pic:pic>
              </a:graphicData>
            </a:graphic>
          </wp:inline>
        </w:drawing>
      </w:r>
      <w:r>
        <w:rPr>
          <w:rFonts w:ascii="Times New Roman" w:hAnsi="Times New Roman" w:cs="Times New Roman"/>
          <w:noProof/>
          <w:sz w:val="24"/>
          <w:szCs w:val="24"/>
        </w:rPr>
        <w:t xml:space="preserve">        </w:t>
      </w:r>
      <w:r>
        <w:rPr>
          <w:rFonts w:ascii="Times New Roman" w:hAnsi="Times New Roman" w:cs="Times New Roman"/>
          <w:noProof/>
          <w:sz w:val="24"/>
          <w:szCs w:val="24"/>
        </w:rPr>
        <w:drawing>
          <wp:inline distT="0" distB="0" distL="0" distR="0" wp14:anchorId="1A900D4B" wp14:editId="4475273D">
            <wp:extent cx="2791113" cy="2665563"/>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869482" cy="2740407"/>
                    </a:xfrm>
                    <a:prstGeom prst="rect">
                      <a:avLst/>
                    </a:prstGeom>
                  </pic:spPr>
                </pic:pic>
              </a:graphicData>
            </a:graphic>
          </wp:inline>
        </w:drawing>
      </w:r>
    </w:p>
    <w:p w14:paraId="07358DE5" w14:textId="2C913294" w:rsidR="00631FDD" w:rsidRDefault="00631FDD" w:rsidP="000C6B2F">
      <w:pPr>
        <w:spacing w:after="0" w:line="240" w:lineRule="auto"/>
        <w:rPr>
          <w:rFonts w:ascii="Times New Roman" w:hAnsi="Times New Roman" w:cs="Times New Roman"/>
          <w:noProof/>
          <w:sz w:val="24"/>
          <w:szCs w:val="24"/>
        </w:rPr>
      </w:pPr>
    </w:p>
    <w:p w14:paraId="594E2DEF" w14:textId="20DDAC8E" w:rsidR="00631FDD" w:rsidRDefault="00631FDD" w:rsidP="000C6B2F">
      <w:pPr>
        <w:spacing w:after="0" w:line="240" w:lineRule="auto"/>
        <w:rPr>
          <w:rFonts w:ascii="Times New Roman" w:hAnsi="Times New Roman" w:cs="Times New Roman"/>
          <w:noProof/>
          <w:sz w:val="24"/>
          <w:szCs w:val="24"/>
        </w:rPr>
      </w:pPr>
    </w:p>
    <w:p w14:paraId="733193E8" w14:textId="1766C8D4" w:rsidR="00631FDD" w:rsidRDefault="00631FDD" w:rsidP="000C6B2F">
      <w:pPr>
        <w:spacing w:after="0" w:line="240" w:lineRule="auto"/>
        <w:rPr>
          <w:rFonts w:ascii="Times New Roman" w:hAnsi="Times New Roman" w:cs="Times New Roman"/>
          <w:noProof/>
          <w:sz w:val="24"/>
          <w:szCs w:val="24"/>
        </w:rPr>
      </w:pPr>
      <w:r>
        <w:rPr>
          <w:rFonts w:ascii="Times New Roman" w:hAnsi="Times New Roman" w:cs="Times New Roman"/>
          <w:noProof/>
          <w:sz w:val="24"/>
          <w:szCs w:val="24"/>
        </w:rPr>
        <w:t>After Car 2 CRASHED:                                          Game Over:</w:t>
      </w:r>
    </w:p>
    <w:p w14:paraId="1D03A9EF" w14:textId="309AF1B1" w:rsidR="00631FDD" w:rsidRDefault="00631FDD" w:rsidP="000C6B2F">
      <w:pPr>
        <w:spacing w:after="0" w:line="240" w:lineRule="auto"/>
        <w:rPr>
          <w:rFonts w:ascii="Times New Roman" w:hAnsi="Times New Roman" w:cs="Times New Roman"/>
          <w:noProof/>
          <w:sz w:val="24"/>
          <w:szCs w:val="24"/>
        </w:rPr>
      </w:pPr>
    </w:p>
    <w:p w14:paraId="4336F229" w14:textId="4DCEE752" w:rsidR="00631FDD" w:rsidRPr="007A5654" w:rsidRDefault="00631FDD" w:rsidP="000C6B2F">
      <w:pPr>
        <w:spacing w:after="0" w:line="240" w:lineRule="auto"/>
        <w:rPr>
          <w:rFonts w:ascii="Times New Roman" w:hAnsi="Times New Roman" w:cs="Times New Roman"/>
          <w:noProof/>
          <w:sz w:val="24"/>
          <w:szCs w:val="24"/>
        </w:rPr>
      </w:pPr>
      <w:r>
        <w:rPr>
          <w:rFonts w:ascii="Times New Roman" w:hAnsi="Times New Roman" w:cs="Times New Roman"/>
          <w:noProof/>
          <w:sz w:val="24"/>
          <w:szCs w:val="24"/>
        </w:rPr>
        <w:drawing>
          <wp:inline distT="0" distB="0" distL="0" distR="0" wp14:anchorId="1128FAE4" wp14:editId="727538F8">
            <wp:extent cx="2777323" cy="2674189"/>
            <wp:effectExtent l="0" t="0" r="444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3">
                      <a:extLst>
                        <a:ext uri="{28A0092B-C50C-407E-A947-70E740481C1C}">
                          <a14:useLocalDpi xmlns:a14="http://schemas.microsoft.com/office/drawing/2010/main" val="0"/>
                        </a:ext>
                      </a:extLst>
                    </a:blip>
                    <a:stretch>
                      <a:fillRect/>
                    </a:stretch>
                  </pic:blipFill>
                  <pic:spPr>
                    <a:xfrm>
                      <a:off x="0" y="0"/>
                      <a:ext cx="2837554" cy="2732184"/>
                    </a:xfrm>
                    <a:prstGeom prst="rect">
                      <a:avLst/>
                    </a:prstGeom>
                  </pic:spPr>
                </pic:pic>
              </a:graphicData>
            </a:graphic>
          </wp:inline>
        </w:drawing>
      </w:r>
      <w:r>
        <w:rPr>
          <w:rFonts w:ascii="Times New Roman" w:hAnsi="Times New Roman" w:cs="Times New Roman"/>
          <w:noProof/>
          <w:sz w:val="24"/>
          <w:szCs w:val="24"/>
        </w:rPr>
        <w:t xml:space="preserve">        </w:t>
      </w:r>
      <w:r>
        <w:rPr>
          <w:rFonts w:ascii="Times New Roman" w:hAnsi="Times New Roman" w:cs="Times New Roman"/>
          <w:noProof/>
          <w:sz w:val="24"/>
          <w:szCs w:val="24"/>
        </w:rPr>
        <w:drawing>
          <wp:inline distT="0" distB="0" distL="0" distR="0" wp14:anchorId="158D093C" wp14:editId="6791DAEE">
            <wp:extent cx="2768443" cy="267418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4">
                      <a:extLst>
                        <a:ext uri="{28A0092B-C50C-407E-A947-70E740481C1C}">
                          <a14:useLocalDpi xmlns:a14="http://schemas.microsoft.com/office/drawing/2010/main" val="0"/>
                        </a:ext>
                      </a:extLst>
                    </a:blip>
                    <a:stretch>
                      <a:fillRect/>
                    </a:stretch>
                  </pic:blipFill>
                  <pic:spPr>
                    <a:xfrm>
                      <a:off x="0" y="0"/>
                      <a:ext cx="2826469" cy="2730239"/>
                    </a:xfrm>
                    <a:prstGeom prst="rect">
                      <a:avLst/>
                    </a:prstGeom>
                  </pic:spPr>
                </pic:pic>
              </a:graphicData>
            </a:graphic>
          </wp:inline>
        </w:drawing>
      </w:r>
    </w:p>
    <w:sectPr w:rsidR="00631FDD" w:rsidRPr="007A5654" w:rsidSect="00062544">
      <w:headerReference w:type="default" r:id="rId15"/>
      <w:footerReference w:type="default" r:id="rId16"/>
      <w:pgSz w:w="12240" w:h="15840"/>
      <w:pgMar w:top="1440" w:right="1440" w:bottom="1440" w:left="1440" w:header="720"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56D4934" w14:textId="77777777" w:rsidR="00E20DD1" w:rsidRDefault="00E20DD1" w:rsidP="00062544">
      <w:pPr>
        <w:spacing w:after="0" w:line="240" w:lineRule="auto"/>
      </w:pPr>
      <w:r>
        <w:separator/>
      </w:r>
    </w:p>
  </w:endnote>
  <w:endnote w:type="continuationSeparator" w:id="0">
    <w:p w14:paraId="09A868A3" w14:textId="77777777" w:rsidR="00E20DD1" w:rsidRDefault="00E20DD1" w:rsidP="000625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53417598"/>
      <w:docPartObj>
        <w:docPartGallery w:val="Page Numbers (Bottom of Page)"/>
        <w:docPartUnique/>
      </w:docPartObj>
    </w:sdtPr>
    <w:sdtEndPr>
      <w:rPr>
        <w:rFonts w:ascii="Times New Roman" w:hAnsi="Times New Roman" w:cs="Times New Roman"/>
        <w:b/>
        <w:bCs/>
        <w:color w:val="7F7F7F" w:themeColor="background1" w:themeShade="7F"/>
        <w:spacing w:val="60"/>
        <w:sz w:val="24"/>
        <w:szCs w:val="24"/>
      </w:rPr>
    </w:sdtEndPr>
    <w:sdtContent>
      <w:p w14:paraId="4F33B4B2" w14:textId="77777777" w:rsidR="00062544" w:rsidRPr="00062544" w:rsidRDefault="00062544">
        <w:pPr>
          <w:pStyle w:val="Footer"/>
          <w:pBdr>
            <w:top w:val="single" w:sz="4" w:space="1" w:color="D9D9D9" w:themeColor="background1" w:themeShade="D9"/>
          </w:pBdr>
          <w:jc w:val="right"/>
          <w:rPr>
            <w:rFonts w:ascii="Times New Roman" w:hAnsi="Times New Roman" w:cs="Times New Roman"/>
            <w:b/>
            <w:bCs/>
            <w:sz w:val="24"/>
            <w:szCs w:val="24"/>
          </w:rPr>
        </w:pPr>
        <w:r w:rsidRPr="00062544">
          <w:rPr>
            <w:rFonts w:ascii="Times New Roman" w:hAnsi="Times New Roman" w:cs="Times New Roman"/>
            <w:b/>
            <w:bCs/>
            <w:sz w:val="24"/>
            <w:szCs w:val="24"/>
          </w:rPr>
          <w:fldChar w:fldCharType="begin"/>
        </w:r>
        <w:r w:rsidRPr="00062544">
          <w:rPr>
            <w:rFonts w:ascii="Times New Roman" w:hAnsi="Times New Roman" w:cs="Times New Roman"/>
            <w:b/>
            <w:bCs/>
            <w:sz w:val="24"/>
            <w:szCs w:val="24"/>
          </w:rPr>
          <w:instrText xml:space="preserve"> PAGE   \* MERGEFORMAT </w:instrText>
        </w:r>
        <w:r w:rsidRPr="00062544">
          <w:rPr>
            <w:rFonts w:ascii="Times New Roman" w:hAnsi="Times New Roman" w:cs="Times New Roman"/>
            <w:b/>
            <w:bCs/>
            <w:sz w:val="24"/>
            <w:szCs w:val="24"/>
          </w:rPr>
          <w:fldChar w:fldCharType="separate"/>
        </w:r>
        <w:r w:rsidRPr="00062544">
          <w:rPr>
            <w:rFonts w:ascii="Times New Roman" w:hAnsi="Times New Roman" w:cs="Times New Roman"/>
            <w:b/>
            <w:bCs/>
            <w:noProof/>
            <w:sz w:val="24"/>
            <w:szCs w:val="24"/>
          </w:rPr>
          <w:t>2</w:t>
        </w:r>
        <w:r w:rsidRPr="00062544">
          <w:rPr>
            <w:rFonts w:ascii="Times New Roman" w:hAnsi="Times New Roman" w:cs="Times New Roman"/>
            <w:b/>
            <w:bCs/>
            <w:noProof/>
            <w:sz w:val="24"/>
            <w:szCs w:val="24"/>
          </w:rPr>
          <w:fldChar w:fldCharType="end"/>
        </w:r>
        <w:r w:rsidRPr="00062544">
          <w:rPr>
            <w:rFonts w:ascii="Times New Roman" w:hAnsi="Times New Roman" w:cs="Times New Roman"/>
            <w:b/>
            <w:bCs/>
            <w:sz w:val="24"/>
            <w:szCs w:val="24"/>
          </w:rPr>
          <w:t xml:space="preserve"> | </w:t>
        </w:r>
        <w:r w:rsidRPr="00062544">
          <w:rPr>
            <w:rFonts w:ascii="Times New Roman" w:hAnsi="Times New Roman" w:cs="Times New Roman"/>
            <w:b/>
            <w:bCs/>
            <w:color w:val="7F7F7F" w:themeColor="background1" w:themeShade="7F"/>
            <w:spacing w:val="60"/>
            <w:sz w:val="24"/>
            <w:szCs w:val="24"/>
          </w:rPr>
          <w:t>Page</w:t>
        </w:r>
      </w:p>
    </w:sdtContent>
  </w:sdt>
  <w:p w14:paraId="0DA7EBA1" w14:textId="77777777" w:rsidR="00062544" w:rsidRDefault="0006254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1A0DF19" w14:textId="77777777" w:rsidR="00E20DD1" w:rsidRDefault="00E20DD1" w:rsidP="00062544">
      <w:pPr>
        <w:spacing w:after="0" w:line="240" w:lineRule="auto"/>
      </w:pPr>
      <w:r>
        <w:separator/>
      </w:r>
    </w:p>
  </w:footnote>
  <w:footnote w:type="continuationSeparator" w:id="0">
    <w:p w14:paraId="0210118D" w14:textId="77777777" w:rsidR="00E20DD1" w:rsidRDefault="00E20DD1" w:rsidP="0006254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D16BC0" w14:textId="77777777" w:rsidR="00062544" w:rsidRPr="00062544" w:rsidRDefault="00062544">
    <w:pPr>
      <w:pStyle w:val="Header"/>
      <w:rPr>
        <w:b/>
        <w:bCs/>
        <w:sz w:val="24"/>
        <w:szCs w:val="24"/>
      </w:rPr>
    </w:pPr>
    <w:r w:rsidRPr="00062544">
      <w:rPr>
        <w:b/>
        <w:bCs/>
        <w:sz w:val="24"/>
        <w:szCs w:val="24"/>
      </w:rPr>
      <w:t>Name: Hassaan Siddiqui</w:t>
    </w:r>
  </w:p>
  <w:p w14:paraId="121F5AC7" w14:textId="77777777" w:rsidR="00062544" w:rsidRPr="00062544" w:rsidRDefault="00062544">
    <w:pPr>
      <w:pStyle w:val="Header"/>
      <w:rPr>
        <w:b/>
        <w:bCs/>
        <w:sz w:val="24"/>
        <w:szCs w:val="24"/>
      </w:rPr>
    </w:pPr>
    <w:r w:rsidRPr="00062544">
      <w:rPr>
        <w:b/>
        <w:bCs/>
        <w:sz w:val="24"/>
        <w:szCs w:val="24"/>
      </w:rPr>
      <w:t>Roll No: SE-084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9"/>
  </w:num>
  <w:num w:numId="2">
    <w:abstractNumId w:val="12"/>
  </w:num>
  <w:num w:numId="3">
    <w:abstractNumId w:val="10"/>
  </w:num>
  <w:num w:numId="4">
    <w:abstractNumId w:val="21"/>
  </w:num>
  <w:num w:numId="5">
    <w:abstractNumId w:val="13"/>
  </w:num>
  <w:num w:numId="6">
    <w:abstractNumId w:val="16"/>
  </w:num>
  <w:num w:numId="7">
    <w:abstractNumId w:val="18"/>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4"/>
  </w:num>
  <w:num w:numId="19">
    <w:abstractNumId w:val="15"/>
  </w:num>
  <w:num w:numId="20">
    <w:abstractNumId w:val="20"/>
  </w:num>
  <w:num w:numId="21">
    <w:abstractNumId w:val="17"/>
  </w:num>
  <w:num w:numId="22">
    <w:abstractNumId w:val="11"/>
  </w:num>
  <w:num w:numId="2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4CC5"/>
    <w:rsid w:val="00062544"/>
    <w:rsid w:val="000C6B2F"/>
    <w:rsid w:val="00424CC5"/>
    <w:rsid w:val="00622469"/>
    <w:rsid w:val="00631FDD"/>
    <w:rsid w:val="00645252"/>
    <w:rsid w:val="0068378E"/>
    <w:rsid w:val="006C658C"/>
    <w:rsid w:val="006D3D74"/>
    <w:rsid w:val="007A5654"/>
    <w:rsid w:val="0083569A"/>
    <w:rsid w:val="00A9204E"/>
    <w:rsid w:val="00E20DD1"/>
    <w:rsid w:val="00E878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D1479F"/>
  <w15:chartTrackingRefBased/>
  <w15:docId w15:val="{C9A2A28E-DF0F-4F45-B5A8-20B9FEC561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2544"/>
    <w:pPr>
      <w:spacing w:after="160" w:line="259" w:lineRule="auto"/>
    </w:pPr>
  </w:style>
  <w:style w:type="paragraph" w:styleId="Heading1">
    <w:name w:val="heading 1"/>
    <w:basedOn w:val="Normal"/>
    <w:next w:val="Normal"/>
    <w:link w:val="Heading1Char"/>
    <w:uiPriority w:val="9"/>
    <w:qFormat/>
    <w:rsid w:val="006D3D74"/>
    <w:pPr>
      <w:keepNext/>
      <w:keepLines/>
      <w:spacing w:before="240" w:after="0" w:line="240" w:lineRule="auto"/>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after="0" w:line="240" w:lineRule="auto"/>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after="0" w:line="240" w:lineRule="auto"/>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after="0" w:line="240" w:lineRule="auto"/>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after="0" w:line="240" w:lineRule="auto"/>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after="0" w:line="240" w:lineRule="auto"/>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after="0" w:line="240" w:lineRule="auto"/>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after="0" w:line="240" w:lineRule="auto"/>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after="0" w:line="240" w:lineRule="auto"/>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spacing w:after="0" w:line="240" w:lineRule="auto"/>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after="0" w:line="240" w:lineRule="auto"/>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line="240" w:lineRule="auto"/>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line="240" w:lineRule="auto"/>
    </w:pPr>
    <w:rPr>
      <w:i/>
      <w:iCs/>
      <w:color w:val="44546A" w:themeColor="text2"/>
      <w:szCs w:val="18"/>
    </w:rPr>
  </w:style>
  <w:style w:type="paragraph" w:styleId="BalloonText">
    <w:name w:val="Balloon Text"/>
    <w:basedOn w:val="Normal"/>
    <w:link w:val="BalloonTextChar"/>
    <w:uiPriority w:val="99"/>
    <w:semiHidden/>
    <w:unhideWhenUsed/>
    <w:rsid w:val="00645252"/>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spacing w:after="0" w:line="240" w:lineRule="auto"/>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line="240" w:lineRule="auto"/>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line="240" w:lineRule="auto"/>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pPr>
      <w:spacing w:after="0" w:line="240" w:lineRule="auto"/>
    </w:pPr>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pPr>
      <w:spacing w:after="0" w:line="240" w:lineRule="auto"/>
    </w:pPr>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pPr>
      <w:spacing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pPr>
      <w:spacing w:after="0" w:line="240" w:lineRule="auto"/>
    </w:pPr>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unhideWhenUsed/>
    <w:rsid w:val="006D3D74"/>
    <w:pPr>
      <w:spacing w:after="0" w:line="240" w:lineRule="auto"/>
    </w:pPr>
  </w:style>
  <w:style w:type="character" w:customStyle="1" w:styleId="HeaderChar">
    <w:name w:val="Header Char"/>
    <w:basedOn w:val="DefaultParagraphFont"/>
    <w:link w:val="Header"/>
    <w:uiPriority w:val="99"/>
    <w:rsid w:val="006D3D74"/>
  </w:style>
  <w:style w:type="paragraph" w:styleId="Footer">
    <w:name w:val="footer"/>
    <w:basedOn w:val="Normal"/>
    <w:link w:val="FooterChar"/>
    <w:uiPriority w:val="99"/>
    <w:unhideWhenUsed/>
    <w:rsid w:val="006D3D74"/>
    <w:pPr>
      <w:spacing w:after="0" w:line="240" w:lineRule="auto"/>
    </w:pPr>
  </w:style>
  <w:style w:type="character" w:customStyle="1" w:styleId="FooterChar">
    <w:name w:val="Footer Char"/>
    <w:basedOn w:val="DefaultParagraphFont"/>
    <w:link w:val="Footer"/>
    <w:uiPriority w:val="99"/>
    <w:rsid w:val="006D3D74"/>
  </w:style>
  <w:style w:type="paragraph" w:styleId="TOC9">
    <w:name w:val="toc 9"/>
    <w:basedOn w:val="Normal"/>
    <w:next w:val="Normal"/>
    <w:autoRedefine/>
    <w:uiPriority w:val="39"/>
    <w:semiHidden/>
    <w:unhideWhenUsed/>
    <w:rsid w:val="0083569A"/>
    <w:pPr>
      <w:spacing w:after="120" w:line="240" w:lineRule="auto"/>
      <w:ind w:left="175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JP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JP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header" Target="header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assa\Documents\Custom%20Office%20Templates\Object%20Oriented%20Programming%20(Lab%20Task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Props1.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01C3C56-10DB-49F7-B061-44D8728D078A}">
  <ds:schemaRefs>
    <ds:schemaRef ds:uri="http://schemas.microsoft.com/sharepoint/v3/contenttype/forms"/>
  </ds:schemaRefs>
</ds:datastoreItem>
</file>

<file path=customXml/itemProps3.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docProps/app.xml><?xml version="1.0" encoding="utf-8"?>
<Properties xmlns="http://schemas.openxmlformats.org/officeDocument/2006/extended-properties" xmlns:vt="http://schemas.openxmlformats.org/officeDocument/2006/docPropsVTypes">
  <Template>Object Oriented Programming (Lab Tasks)</Template>
  <TotalTime>62</TotalTime>
  <Pages>7</Pages>
  <Words>1761</Words>
  <Characters>10039</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Hassaan Siddiqui</dc:creator>
  <cp:keywords/>
  <dc:description/>
  <cp:lastModifiedBy>Hassaan Siddiqui</cp:lastModifiedBy>
  <cp:revision>2</cp:revision>
  <dcterms:created xsi:type="dcterms:W3CDTF">2020-09-21T18:19:00Z</dcterms:created>
  <dcterms:modified xsi:type="dcterms:W3CDTF">2020-09-22T13:59:00Z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